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Pr>
          <w:rFonts w:hint="eastAsia"/>
          <w:sz w:val="20"/>
        </w:rPr>
        <w:t xml:space="preserve">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can generate suitable test data has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headerReference w:type="even" r:id="rId9"/>
          <w:headerReference w:type="default" r:id="rId10"/>
          <w:footerReference w:type="even" r:id="rId11"/>
          <w:footerReference w:type="first" r:id="rId12"/>
          <w:pgSz w:w="11906" w:h="16838"/>
          <w:pgMar w:top="2102" w:right="1411" w:bottom="1987"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1"/>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the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proved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Automated structural test data generation is being the research topic attracting much interest in automated software testing, for it not only enhances the efficiency but also can reduce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lastRenderedPageBreak/>
        <w:t xml:space="preserve">generation one. Moreover, Kernighan and </w:t>
      </w:r>
      <w:proofErr w:type="spellStart"/>
      <w:r w:rsidRPr="005912BE">
        <w:rPr>
          <w:color w:val="131413"/>
        </w:rPr>
        <w:t>Plauger</w:t>
      </w:r>
      <w:proofErr w:type="spellEnd"/>
      <w:r w:rsidRPr="005912BE">
        <w:rPr>
          <w:color w:val="131413"/>
        </w:rPr>
        <w:t xml:space="preserve"> </w:t>
      </w:r>
      <w:r w:rsidRPr="004E43FD">
        <w:rPr>
          <w:color w:val="131413"/>
        </w:rPr>
        <w:t>[3]</w:t>
      </w:r>
      <w:r w:rsidRPr="005912BE">
        <w:rPr>
          <w:color w:val="131413"/>
        </w:rPr>
        <w:t xml:space="preserve"> also pointed out that path coverage test data generation can find out more than 65 percent of bugs of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w:t>
      </w:r>
      <w:proofErr w:type="spellStart"/>
      <w:r>
        <w:rPr>
          <w:color w:val="131413"/>
        </w:rPr>
        <w:t>CB</w:t>
      </w:r>
      <w:r w:rsidRPr="00724785">
        <w:rPr>
          <w:color w:val="131413"/>
        </w:rPr>
        <w:t>TDG</w:t>
      </w:r>
      <w:proofErr w:type="spellEnd"/>
      <w:r w:rsidRPr="00724785">
        <w:rPr>
          <w:color w:val="131413"/>
        </w:rPr>
        <w:t xml:space="preserve">) or </w:t>
      </w:r>
      <w:r>
        <w:rPr>
          <w:color w:val="131413"/>
        </w:rPr>
        <w:t>search-based test data generation (</w:t>
      </w:r>
      <w:proofErr w:type="spellStart"/>
      <w:r>
        <w:rPr>
          <w:color w:val="131413"/>
        </w:rPr>
        <w:t>SB</w:t>
      </w:r>
      <w:r w:rsidRPr="00724785">
        <w:rPr>
          <w:color w:val="131413"/>
        </w:rPr>
        <w:t>TDG</w:t>
      </w:r>
      <w:proofErr w:type="spellEnd"/>
      <w:r w:rsidRPr="00724785">
        <w:rPr>
          <w:color w:val="131413"/>
        </w:rPr>
        <w:t>).</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proofErr w:type="spellStart"/>
      <w:r>
        <w:rPr>
          <w:color w:val="131413"/>
        </w:rPr>
        <w:t>CB</w:t>
      </w:r>
      <w:r w:rsidRPr="00724785">
        <w:rPr>
          <w:color w:val="131413"/>
        </w:rPr>
        <w:t>TDG</w:t>
      </w:r>
      <w:proofErr w:type="spellEnd"/>
      <w:r w:rsidRPr="00724785">
        <w:rPr>
          <w:color w:val="131413"/>
        </w:rPr>
        <w:t xml:space="preserve">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w:t>
      </w:r>
      <w:proofErr w:type="gramStart"/>
      <w:r w:rsidRPr="00724785">
        <w:rPr>
          <w:color w:val="131413"/>
        </w:rPr>
        <w:t>25</w:t>
      </w:r>
      <w:proofErr w:type="gramEnd"/>
      <w:r w:rsidRPr="00724785">
        <w:rPr>
          <w:color w:val="131413"/>
        </w:rPr>
        <w:t xml:space="preserve">] in </w:t>
      </w:r>
      <w:proofErr w:type="spellStart"/>
      <w:r>
        <w:rPr>
          <w:color w:val="131413"/>
        </w:rPr>
        <w:t>SB</w:t>
      </w:r>
      <w:r w:rsidRPr="00724785">
        <w:rPr>
          <w:color w:val="131413"/>
        </w:rPr>
        <w:t>TDG</w:t>
      </w:r>
      <w:proofErr w:type="spellEnd"/>
      <w:r w:rsidRPr="00724785">
        <w:rPr>
          <w:color w:val="131413"/>
        </w:rPr>
        <w:t xml:space="preserve"> approaches. As the value of input variables is assigned when program executes, problems encountered in </w:t>
      </w:r>
      <w:proofErr w:type="spellStart"/>
      <w:r>
        <w:rPr>
          <w:color w:val="131413"/>
        </w:rPr>
        <w:t>CB</w:t>
      </w:r>
      <w:r w:rsidRPr="00724785">
        <w:rPr>
          <w:color w:val="131413"/>
        </w:rPr>
        <w:t>TDG</w:t>
      </w:r>
      <w:proofErr w:type="spellEnd"/>
      <w:r w:rsidRPr="00724785">
        <w:rPr>
          <w:color w:val="131413"/>
        </w:rPr>
        <w:t xml:space="preserve"> approaches can be avoided in </w:t>
      </w:r>
      <w:proofErr w:type="spellStart"/>
      <w:r>
        <w:rPr>
          <w:color w:val="131413"/>
        </w:rPr>
        <w:t>SB</w:t>
      </w:r>
      <w:r w:rsidRPr="00724785">
        <w:rPr>
          <w:color w:val="131413"/>
        </w:rPr>
        <w:t>TDG</w:t>
      </w:r>
      <w:proofErr w:type="spellEnd"/>
      <w:r w:rsidRPr="00724785">
        <w:rPr>
          <w:color w:val="131413"/>
        </w:rPr>
        <w:t>.</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 space, genetic a</w:t>
      </w:r>
      <w:r w:rsidRPr="00724785">
        <w:rPr>
          <w:color w:val="131413"/>
        </w:rPr>
        <w:t xml:space="preserve">lgorithm (GA) was applied to test data generation since 1992 [26]. </w:t>
      </w:r>
      <w:proofErr w:type="spellStart"/>
      <w:r w:rsidRPr="00724785">
        <w:rPr>
          <w:color w:val="131413"/>
        </w:rPr>
        <w:t>Micheal</w:t>
      </w:r>
      <w:proofErr w:type="spellEnd"/>
      <w:r w:rsidRPr="00724785">
        <w:rPr>
          <w:color w:val="131413"/>
        </w:rPr>
        <w:t xml:space="preserve"> et al [22], Levin and </w:t>
      </w:r>
      <w:proofErr w:type="spellStart"/>
      <w:r w:rsidRPr="00724785">
        <w:rPr>
          <w:color w:val="131413"/>
        </w:rPr>
        <w:t>Yehudai</w:t>
      </w:r>
      <w:proofErr w:type="spellEnd"/>
      <w:r w:rsidRPr="00724785">
        <w:rPr>
          <w:color w:val="131413"/>
        </w:rPr>
        <w:t xml:space="preserve"> [25], Joachim et al [27] indicated that GA outperforms other </w:t>
      </w:r>
      <w:proofErr w:type="spellStart"/>
      <w:r>
        <w:rPr>
          <w:color w:val="131413"/>
        </w:rPr>
        <w:t>SB</w:t>
      </w:r>
      <w:r w:rsidRPr="00724785">
        <w:rPr>
          <w:color w:val="131413"/>
        </w:rPr>
        <w:t>TDG</w:t>
      </w:r>
      <w:proofErr w:type="spellEnd"/>
      <w:r w:rsidRPr="00724785">
        <w:rPr>
          <w:color w:val="131413"/>
        </w:rPr>
        <w:t xml:space="preserve">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lastRenderedPageBreak/>
        <w:t>fault-prone ability [4, 5], they fail to produce 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ptimization (</w:t>
      </w:r>
      <w:proofErr w:type="spellStart"/>
      <w:r w:rsidR="00596699" w:rsidRPr="005041B5">
        <w:rPr>
          <w:color w:val="131413"/>
        </w:rPr>
        <w:t>PSO</w:t>
      </w:r>
      <w:proofErr w:type="spellEnd"/>
      <w:r w:rsidR="00596699" w:rsidRPr="005041B5">
        <w:rPr>
          <w:color w:val="131413"/>
        </w:rPr>
        <w:t xml:space="preserve">) [6, 7, </w:t>
      </w:r>
      <w:proofErr w:type="gramStart"/>
      <w:r w:rsidR="00596699" w:rsidRPr="005041B5">
        <w:rPr>
          <w:color w:val="131413"/>
        </w:rPr>
        <w:t>8</w:t>
      </w:r>
      <w:proofErr w:type="gramEnd"/>
      <w:r w:rsidR="00596699" w:rsidRPr="005041B5">
        <w:rPr>
          <w:color w:val="131413"/>
        </w:rPr>
        <w:t>] has become a hot research topic in the area of intelligent computing. Its significant feature is the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proofErr w:type="spellStart"/>
      <w:r w:rsidRPr="00BB6E5C">
        <w:rPr>
          <w:rFonts w:eastAsia="Arial Unicode MS"/>
        </w:rPr>
        <w:t>PSO</w:t>
      </w:r>
      <w:proofErr w:type="spellEnd"/>
      <w:r w:rsidRPr="00BB6E5C">
        <w:rPr>
          <w:rFonts w:eastAsia="Arial Unicode MS"/>
        </w:rPr>
        <w:t xml:space="preserve">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g</w:t>
      </w:r>
      <w:r w:rsidR="00CE73CD">
        <w:rPr>
          <w:rFonts w:ascii="Courier New" w:hAnsi="Courier New" w:cs="Courier New"/>
          <w:sz w:val="18"/>
          <w:szCs w:val="18"/>
        </w:rPr>
        <w:t>etDayNum</w:t>
      </w:r>
      <w:proofErr w:type="spellEnd"/>
      <w:r w:rsidR="00CE73CD">
        <w:rPr>
          <w:rFonts w:ascii="Courier New" w:hAnsi="Courier New" w:cs="Courier New"/>
          <w:sz w:val="18"/>
          <w:szCs w:val="18"/>
        </w:rPr>
        <w:t>(</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year, </w:t>
      </w:r>
      <w:proofErr w:type="spellStart"/>
      <w:r w:rsidR="00CE73CD">
        <w:rPr>
          <w:rFonts w:ascii="Courier New" w:hAnsi="Courier New" w:cs="Courier New"/>
          <w:sz w:val="18"/>
          <w:szCs w:val="18"/>
        </w:rPr>
        <w:t>int</w:t>
      </w:r>
      <w:proofErr w:type="spellEnd"/>
      <w:r w:rsidR="00CE73CD">
        <w:rPr>
          <w:rFonts w:ascii="Courier New" w:hAnsi="Courier New" w:cs="Courier New"/>
          <w:sz w:val="18"/>
          <w:szCs w:val="18"/>
        </w:rPr>
        <w:t xml:space="preserve">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int</w:t>
      </w:r>
      <w:proofErr w:type="spellEnd"/>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month≥1</w:t>
      </w:r>
      <w:proofErr w:type="spellEnd"/>
      <w:r w:rsidRPr="009C49D2">
        <w:rPr>
          <w:rFonts w:ascii="Courier New" w:hAnsi="Courier New" w:cs="Courier New"/>
          <w:sz w:val="18"/>
          <w:szCs w:val="18"/>
        </w:rPr>
        <w:t xml:space="preserve"> &amp;&amp; </w:t>
      </w:r>
      <w:proofErr w:type="spellStart"/>
      <w:r w:rsidRPr="009C49D2">
        <w:rPr>
          <w:rFonts w:ascii="Courier New" w:hAnsi="Courier New" w:cs="Courier New"/>
          <w:sz w:val="18"/>
          <w:szCs w:val="18"/>
        </w:rPr>
        <w:t>month≤12</w:t>
      </w:r>
      <w:proofErr w:type="spellEnd"/>
      <w:r w:rsidRPr="009C49D2">
        <w:rPr>
          <w:rFonts w:ascii="Courier New" w:hAnsi="Courier New" w:cs="Courier New"/>
          <w:sz w:val="18"/>
          <w:szCs w:val="18"/>
        </w:rPr>
        <w:t>){</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bch1</w:t>
      </w:r>
      <w:proofErr w:type="spellEnd"/>
      <w:r w:rsidRPr="009C49D2">
        <w:rPr>
          <w:rFonts w:ascii="Courier New" w:hAnsi="Courier New" w:cs="Courier New"/>
          <w:sz w:val="18"/>
          <w:szCs w:val="18"/>
        </w:rPr>
        <w:t>: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gramEnd"/>
      <w:r w:rsidRPr="009C49D2">
        <w:rPr>
          <w:rFonts w:ascii="Courier New" w:hAnsi="Courier New" w:cs="Courier New"/>
          <w:sz w:val="18"/>
          <w:szCs w:val="18"/>
        </w:rPr>
        <w:t>month=2){ //</w:t>
      </w:r>
      <w:proofErr w:type="spellStart"/>
      <w:r w:rsidRPr="009C49D2">
        <w:rPr>
          <w:rFonts w:ascii="Courier New" w:hAnsi="Courier New" w:cs="Courier New"/>
          <w:sz w:val="18"/>
          <w:szCs w:val="18"/>
        </w:rPr>
        <w:t>bch2</w:t>
      </w:r>
      <w:proofErr w:type="spellEnd"/>
      <w:r w:rsidRPr="009C49D2">
        <w:rPr>
          <w:rFonts w:ascii="Courier New" w:hAnsi="Courier New" w:cs="Courier New"/>
          <w:sz w:val="18"/>
          <w:szCs w:val="18"/>
        </w:rPr>
        <w:t xml:space="preserve">: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if(</w:t>
      </w:r>
      <w:proofErr w:type="spellStart"/>
      <w:proofErr w:type="gramEnd"/>
      <w:r w:rsidRPr="009C49D2">
        <w:rPr>
          <w:rFonts w:ascii="Courier New" w:hAnsi="Courier New" w:cs="Courier New"/>
          <w:sz w:val="18"/>
          <w:szCs w:val="18"/>
        </w:rPr>
        <w:t>year%400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year%4</w:t>
      </w:r>
      <w:proofErr w:type="spellEnd"/>
      <w:r w:rsidRPr="009C49D2">
        <w:rPr>
          <w:rFonts w:ascii="Courier New" w:hAnsi="Courier New" w:cs="Courier New"/>
          <w:sz w:val="18"/>
          <w:szCs w:val="18"/>
        </w:rPr>
        <w:t>=0&amp;&amp;</w:t>
      </w:r>
      <w:proofErr w:type="spellStart"/>
      <w:r w:rsidRPr="009C49D2">
        <w:rPr>
          <w:rFonts w:ascii="Courier New" w:hAnsi="Courier New" w:cs="Courier New"/>
          <w:sz w:val="18"/>
          <w:szCs w:val="18"/>
        </w:rPr>
        <w:t>year%100</w:t>
      </w:r>
      <w:proofErr w:type="spellEnd"/>
      <w:r w:rsidRPr="009C49D2">
        <w:rPr>
          <w:rFonts w:ascii="Courier New" w:hAnsi="Courier New" w:cs="Courier New"/>
          <w:sz w:val="18"/>
          <w:szCs w:val="18"/>
        </w:rPr>
        <w:t>=0))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3</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4</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month=</w:t>
      </w:r>
      <w:proofErr w:type="gramEnd"/>
      <w:r w:rsidRPr="009C49D2">
        <w:rPr>
          <w:rFonts w:ascii="Courier New" w:hAnsi="Courier New" w:cs="Courier New"/>
          <w:sz w:val="18"/>
          <w:szCs w:val="18"/>
        </w:rPr>
        <w:t>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5</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6</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roofErr w:type="gramEnd"/>
      <w:r w:rsidRPr="009C49D2">
        <w:rPr>
          <w:rFonts w:ascii="Courier New" w:hAnsi="Courier New" w:cs="Courier New"/>
          <w:sz w:val="18"/>
          <w:szCs w:val="18"/>
        </w:rPr>
        <w:t>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else</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bch</w:t>
      </w:r>
      <w:r w:rsidRPr="009C49D2">
        <w:rPr>
          <w:rFonts w:ascii="Courier New" w:hAnsi="Courier New" w:cs="Courier New" w:hint="eastAsia"/>
          <w:sz w:val="18"/>
          <w:szCs w:val="18"/>
        </w:rPr>
        <w:t>7</w:t>
      </w:r>
      <w:proofErr w:type="spellEnd"/>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spellStart"/>
      <w:proofErr w:type="gramStart"/>
      <w:r w:rsidRPr="009C49D2">
        <w:rPr>
          <w:rFonts w:ascii="Courier New" w:hAnsi="Courier New" w:cs="Courier New"/>
          <w:sz w:val="18"/>
          <w:szCs w:val="18"/>
        </w:rPr>
        <w:t>maxDay</w:t>
      </w:r>
      <w:proofErr w:type="spellEnd"/>
      <w:proofErr w:type="gramEnd"/>
      <w:r w:rsidRPr="009C49D2">
        <w:rPr>
          <w:rFonts w:ascii="Courier New" w:hAnsi="Courier New" w:cs="Courier New"/>
          <w:sz w:val="18"/>
          <w:szCs w:val="18"/>
        </w:rPr>
        <w:t>=-1;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roofErr w:type="gramStart"/>
      <w:r w:rsidRPr="009C49D2">
        <w:rPr>
          <w:rFonts w:ascii="Courier New" w:hAnsi="Courier New" w:cs="Courier New"/>
          <w:sz w:val="18"/>
          <w:szCs w:val="18"/>
        </w:rPr>
        <w:t>return</w:t>
      </w:r>
      <w:proofErr w:type="gramEnd"/>
      <w:r w:rsidRPr="009C49D2">
        <w:rPr>
          <w:rFonts w:ascii="Courier New" w:hAnsi="Courier New" w:cs="Courier New"/>
          <w:sz w:val="18"/>
          <w:szCs w:val="18"/>
        </w:rPr>
        <w:t xml:space="preserve"> </w:t>
      </w:r>
      <w:proofErr w:type="spellStart"/>
      <w:r w:rsidRPr="009C49D2">
        <w:rPr>
          <w:rFonts w:ascii="Courier New" w:hAnsi="Courier New" w:cs="Courier New"/>
          <w:sz w:val="18"/>
          <w:szCs w:val="18"/>
        </w:rPr>
        <w:t>maxDay</w:t>
      </w:r>
      <w:proofErr w:type="spellEnd"/>
      <w:r w:rsidRPr="009C49D2">
        <w:rPr>
          <w:rFonts w:ascii="Courier New" w:hAnsi="Courier New" w:cs="Courier New"/>
          <w:sz w:val="18"/>
          <w:szCs w:val="18"/>
        </w:rPr>
        <w:t>;</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w:t>
      </w:r>
      <w:proofErr w:type="spellStart"/>
      <w:r w:rsidRPr="00112BDF">
        <w:rPr>
          <w:rFonts w:eastAsia="Arial Unicode MS"/>
        </w:rPr>
        <w:t>PSO</w:t>
      </w:r>
      <w:proofErr w:type="spellEnd"/>
      <w:r w:rsidRPr="00112BDF">
        <w:rPr>
          <w:rFonts w:eastAsia="Arial Unicode MS"/>
        </w:rPr>
        <w:t xml:space="preserve"> to generate test data through building the one and only fitness function which was the combination of </w:t>
      </w:r>
      <w:proofErr w:type="spellStart"/>
      <w:r w:rsidRPr="00112BDF">
        <w:rPr>
          <w:rFonts w:eastAsia="Arial Unicode MS"/>
        </w:rPr>
        <w:t>Korel</w:t>
      </w:r>
      <w:proofErr w:type="spellEnd"/>
      <w:r w:rsidRPr="00112BDF">
        <w:rPr>
          <w:rFonts w:eastAsia="Arial Unicode MS"/>
        </w:rPr>
        <w:t xml:space="preserve">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being entirely performed manually and some </w:t>
      </w:r>
      <w:proofErr w:type="spellStart"/>
      <w:r w:rsidRPr="00112BDF">
        <w:rPr>
          <w:rFonts w:eastAsia="Arial Unicode MS"/>
        </w:rPr>
        <w:t>PUTs</w:t>
      </w:r>
      <w:proofErr w:type="spellEnd"/>
      <w:r w:rsidRPr="00112BDF">
        <w:rPr>
          <w:rFonts w:eastAsia="Arial Unicode MS"/>
        </w:rPr>
        <w:t xml:space="preserve"> not being able to generate test data to cover all test paths. To overcome these weaknesses, we still use </w:t>
      </w:r>
      <w:proofErr w:type="spellStart"/>
      <w:r w:rsidRPr="00112BDF">
        <w:rPr>
          <w:rFonts w:eastAsia="Arial Unicode MS"/>
        </w:rPr>
        <w:t>PSO</w:t>
      </w:r>
      <w:proofErr w:type="spellEnd"/>
      <w:r w:rsidRPr="00112BDF">
        <w:rPr>
          <w:rFonts w:eastAsia="Arial Unicode MS"/>
        </w:rPr>
        <w:t xml:space="preserve">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proofErr w:type="spellStart"/>
      <w:r w:rsidRPr="00112BDF">
        <w:rPr>
          <w:rFonts w:eastAsia="Arial Unicode MS"/>
        </w:rPr>
        <w:t>PSO</w:t>
      </w:r>
      <w:proofErr w:type="spellEnd"/>
      <w:r w:rsidRPr="00112BDF">
        <w:rPr>
          <w:rFonts w:eastAsia="Arial Unicode MS"/>
        </w:rPr>
        <w:t xml:space="preserve"> to find </w:t>
      </w:r>
      <w:r w:rsidRPr="00112BDF">
        <w:t xml:space="preserve">simultaneously </w:t>
      </w:r>
      <w:r w:rsidRPr="00112BDF">
        <w:rPr>
          <w:rFonts w:eastAsia="Arial Unicode MS"/>
        </w:rPr>
        <w:t xml:space="preserve">the solution corresponding to this fitness function, which is </w:t>
      </w:r>
      <w:r w:rsidRPr="00112BDF">
        <w:rPr>
          <w:rFonts w:eastAsia="Arial Unicode MS" w:hint="eastAsia"/>
        </w:rPr>
        <w:t xml:space="preserve">also </w:t>
      </w:r>
      <w:r w:rsidRPr="00112BDF">
        <w:rPr>
          <w:rFonts w:eastAsia="Arial Unicode MS"/>
        </w:rPr>
        <w:t>the one being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 xml:space="preserve">The rest of this paper is organized as follows: Section 2 gives some theoretical </w:t>
      </w:r>
      <w:r w:rsidRPr="00112BDF">
        <w:rPr>
          <w:rFonts w:eastAsia="Arial Unicode MS"/>
        </w:rPr>
        <w:lastRenderedPageBreak/>
        <w:t xml:space="preserve">backgrounds including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w:t>
      </w:r>
      <w:proofErr w:type="spellStart"/>
      <w:r w:rsidRPr="00BC29F3">
        <w:t>PSO</w:t>
      </w:r>
      <w:proofErr w:type="spellEnd"/>
      <w:r w:rsidRPr="00BC29F3">
        <w:t xml:space="preserve">, a test 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BC29F3">
        <w:t>Korel’s</w:t>
      </w:r>
      <w:proofErr w:type="spellEnd"/>
      <w:r w:rsidRPr="00BC29F3">
        <w:t xml:space="preserve">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w:t>
      </w:r>
      <w:proofErr w:type="spellStart"/>
      <w:r w:rsidRPr="00BC29F3">
        <w:t>Korel</w:t>
      </w:r>
      <w:proofErr w:type="spellEnd"/>
      <w:r w:rsidRPr="00BC29F3">
        <w:t xml:space="preserve"> function. Table 1 gives some common formulas which are used in branch distance functions. To generate test data for a desired path P, we define a fitness function </w:t>
      </w:r>
      <w:proofErr w:type="gramStart"/>
      <w:r w:rsidRPr="00BC29F3">
        <w:rPr>
          <w:i/>
        </w:rPr>
        <w:t>F</w:t>
      </w:r>
      <w:r w:rsidRPr="00BC29F3">
        <w:t>(</w:t>
      </w:r>
      <w:proofErr w:type="gramEnd"/>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proofErr w:type="gramStart"/>
      <w:r w:rsidRPr="00BC29F3">
        <w:rPr>
          <w:i/>
        </w:rPr>
        <w:t>F</w:t>
      </w:r>
      <w:r w:rsidRPr="00BC29F3">
        <w:t>(</w:t>
      </w:r>
      <w:proofErr w:type="gramEnd"/>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proofErr w:type="gramStart"/>
      <w:r w:rsidRPr="00A16BD0">
        <w:rPr>
          <w:b/>
        </w:rPr>
        <w:t>Table 1.</w:t>
      </w:r>
      <w:proofErr w:type="gramEnd"/>
      <w:r w:rsidRPr="00A16BD0">
        <w:t xml:space="preserve"> </w:t>
      </w:r>
      <w:proofErr w:type="spellStart"/>
      <w:r w:rsidRPr="00A16BD0">
        <w:t>Korel</w:t>
      </w:r>
      <w:r w:rsidR="001006CC">
        <w:t>’s</w:t>
      </w:r>
      <w:proofErr w:type="spellEnd"/>
      <w:r w:rsidR="001006CC">
        <w:t xml:space="preserve"> branch functions for several</w:t>
      </w:r>
      <w:r w:rsidR="001006CC">
        <w:rPr>
          <w:rFonts w:eastAsiaTheme="minorEastAsia" w:hint="eastAsia"/>
          <w:lang w:eastAsia="ja-JP"/>
        </w:rPr>
        <w:t xml:space="preserve"> </w:t>
      </w:r>
      <w:r w:rsidRPr="00A16BD0">
        <w:t>kinds of branch predicates</w:t>
      </w:r>
    </w:p>
    <w:tbl>
      <w:tblPr>
        <w:tblW w:w="4307" w:type="dxa"/>
        <w:jc w:val="center"/>
        <w:tblInd w:w="1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3549F2">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3549F2">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3549F2">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w:t>
            </w:r>
            <w:proofErr w:type="spellStart"/>
            <w:r w:rsidRPr="00D11661">
              <w:rPr>
                <w:b/>
                <w:sz w:val="22"/>
                <w:szCs w:val="22"/>
              </w:rPr>
              <w:t>bch</w:t>
            </w:r>
            <w:r w:rsidRPr="00D11661">
              <w:rPr>
                <w:b/>
                <w:i/>
                <w:sz w:val="22"/>
                <w:szCs w:val="22"/>
                <w:vertAlign w:val="subscript"/>
              </w:rPr>
              <w:t>i</w:t>
            </w:r>
            <w:proofErr w:type="spellEnd"/>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3549F2">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3549F2">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rFonts w:hint="eastAsia"/>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rFonts w:hint="eastAsia"/>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rFonts w:hint="eastAsia"/>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3549F2">
            <w:pPr>
              <w:rPr>
                <w:rFonts w:hint="eastAsia"/>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3549F2">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3549F2">
            <w:pPr>
              <w:jc w:val="center"/>
              <w:rPr>
                <w:sz w:val="22"/>
                <w:szCs w:val="22"/>
              </w:rPr>
            </w:pPr>
            <w:r w:rsidRPr="00A16BD0">
              <w:rPr>
                <w:i/>
                <w:sz w:val="22"/>
                <w:szCs w:val="22"/>
              </w:rPr>
              <w:lastRenderedPageBreak/>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3549F2">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3549F2">
            <w:pPr>
              <w:jc w:val="center"/>
              <w:rPr>
                <w:sz w:val="22"/>
                <w:szCs w:val="22"/>
              </w:rPr>
            </w:pPr>
            <w:r w:rsidRPr="00A16BD0">
              <w:rPr>
                <w:i/>
                <w:sz w:val="22"/>
                <w:szCs w:val="22"/>
              </w:rPr>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3549F2">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we also set up the punishment factor k = 0.1. Basing on this formula, we will develop a function calculating values at branch predication, which is to be 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Particle Swarm Optimization (</w:t>
      </w:r>
      <w:proofErr w:type="spellStart"/>
      <w:r w:rsidRPr="008005F9">
        <w:rPr>
          <w:sz w:val="22"/>
          <w:szCs w:val="22"/>
        </w:rPr>
        <w:t>PSO</w:t>
      </w:r>
      <w:proofErr w:type="spellEnd"/>
      <w:r w:rsidRPr="008005F9">
        <w:rPr>
          <w:sz w:val="22"/>
          <w:szCs w:val="22"/>
        </w:rPr>
        <w:t xml:space="preserve">) was first introduced in 1995 by Kennedy and </w:t>
      </w:r>
      <w:proofErr w:type="spellStart"/>
      <w:r w:rsidRPr="008005F9">
        <w:rPr>
          <w:sz w:val="22"/>
          <w:szCs w:val="22"/>
        </w:rPr>
        <w:t>Eberhart</w:t>
      </w:r>
      <w:proofErr w:type="spellEnd"/>
      <w:r w:rsidRPr="008005F9">
        <w:rPr>
          <w:sz w:val="22"/>
          <w:szCs w:val="22"/>
        </w:rPr>
        <w:t xml:space="preserve">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Comparing to other optimal search algorithms such as GA or SA, </w:t>
      </w:r>
      <w:proofErr w:type="spellStart"/>
      <w:r w:rsidRPr="008005F9">
        <w:rPr>
          <w:sz w:val="22"/>
          <w:szCs w:val="22"/>
        </w:rPr>
        <w:t>PSO</w:t>
      </w:r>
      <w:proofErr w:type="spellEnd"/>
      <w:r w:rsidRPr="008005F9">
        <w:rPr>
          <w:sz w:val="22"/>
          <w:szCs w:val="22"/>
        </w:rPr>
        <w:t xml:space="preserve"> has the strength of faster convergent speed and easier coding. </w:t>
      </w:r>
      <w:proofErr w:type="spellStart"/>
      <w:r w:rsidRPr="008005F9">
        <w:rPr>
          <w:color w:val="000000"/>
          <w:sz w:val="22"/>
          <w:szCs w:val="22"/>
        </w:rPr>
        <w:t>PSO</w:t>
      </w:r>
      <w:proofErr w:type="spellEnd"/>
      <w:r w:rsidRPr="008005F9">
        <w:rPr>
          <w:color w:val="000000"/>
          <w:sz w:val="22"/>
          <w:szCs w:val="22"/>
        </w:rPr>
        <w:t xml:space="preserve"> is initialized with a group of random particles (solutions)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w:t>
      </w:r>
      <w:proofErr w:type="gramStart"/>
      <w:r w:rsidRPr="008005F9">
        <w:rPr>
          <w:color w:val="000000"/>
          <w:sz w:val="22"/>
          <w:szCs w:val="22"/>
        </w:rPr>
        <w:t>In every iteration</w:t>
      </w:r>
      <w:proofErr w:type="gramEnd"/>
      <w:r w:rsidRPr="008005F9">
        <w:rPr>
          <w:color w:val="000000"/>
          <w:sz w:val="22"/>
          <w:szCs w:val="22"/>
        </w:rPr>
        <w:t xml:space="preserve">,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it has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proofErr w:type="spellStart"/>
      <w:r w:rsidRPr="008005F9">
        <w:rPr>
          <w:i/>
          <w:color w:val="000000"/>
          <w:sz w:val="22"/>
          <w:szCs w:val="22"/>
        </w:rPr>
        <w:t>pbest</w:t>
      </w:r>
      <w:proofErr w:type="spellEnd"/>
      <w:r w:rsidRPr="008005F9">
        <w:rPr>
          <w:color w:val="000000"/>
          <w:sz w:val="22"/>
          <w:szCs w:val="22"/>
        </w:rPr>
        <w:t>. Another "</w:t>
      </w:r>
      <w:r w:rsidRPr="00EC414E">
        <w:rPr>
          <w:i/>
          <w:color w:val="000000"/>
          <w:sz w:val="22"/>
          <w:szCs w:val="22"/>
        </w:rPr>
        <w:t>best</w:t>
      </w:r>
      <w:r w:rsidRPr="008005F9">
        <w:rPr>
          <w:color w:val="000000"/>
          <w:sz w:val="22"/>
          <w:szCs w:val="22"/>
        </w:rPr>
        <w:t xml:space="preserve">" value that is tracked by the particle swarm optimizer is the best value, obtained so far by any particle in the population. This best value is a global best and called </w:t>
      </w:r>
      <w:proofErr w:type="spellStart"/>
      <w:r w:rsidRPr="008005F9">
        <w:rPr>
          <w:i/>
          <w:color w:val="000000"/>
          <w:sz w:val="22"/>
          <w:szCs w:val="22"/>
        </w:rPr>
        <w:t>gbest</w:t>
      </w:r>
      <w:proofErr w:type="spellEnd"/>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proofErr w:type="gramStart"/>
      <w:r w:rsidRPr="008005F9">
        <w:rPr>
          <w:i/>
          <w:color w:val="000000"/>
          <w:sz w:val="22"/>
          <w:szCs w:val="22"/>
        </w:rPr>
        <w:t>v</w:t>
      </w:r>
      <w:r w:rsidRPr="008005F9">
        <w:rPr>
          <w:color w:val="000000"/>
          <w:sz w:val="22"/>
          <w:szCs w:val="22"/>
        </w:rPr>
        <w:t>[</w:t>
      </w:r>
      <w:proofErr w:type="gramEnd"/>
      <w:r w:rsidRPr="008005F9">
        <w:rPr>
          <w:color w:val="000000"/>
          <w:sz w:val="22"/>
          <w:szCs w:val="22"/>
        </w:rPr>
        <w:t xml:space="preserve">] is the particle velocity, </w:t>
      </w:r>
      <w:proofErr w:type="spellStart"/>
      <w:r w:rsidRPr="008005F9">
        <w:rPr>
          <w:i/>
          <w:color w:val="000000"/>
          <w:sz w:val="22"/>
          <w:szCs w:val="22"/>
        </w:rPr>
        <w:t>persent</w:t>
      </w:r>
      <w:proofErr w:type="spellEnd"/>
      <w:r w:rsidRPr="008005F9">
        <w:rPr>
          <w:color w:val="000000"/>
          <w:sz w:val="22"/>
          <w:szCs w:val="22"/>
        </w:rPr>
        <w:t xml:space="preserve">[] is the current particle (solution). </w:t>
      </w:r>
      <w:proofErr w:type="spellStart"/>
      <w:proofErr w:type="gramStart"/>
      <w:r w:rsidRPr="008005F9">
        <w:rPr>
          <w:i/>
          <w:color w:val="000000"/>
          <w:sz w:val="22"/>
          <w:szCs w:val="22"/>
        </w:rPr>
        <w:t>pbest</w:t>
      </w:r>
      <w:proofErr w:type="spellEnd"/>
      <w:r w:rsidRPr="008005F9">
        <w:rPr>
          <w:color w:val="000000"/>
          <w:sz w:val="22"/>
          <w:szCs w:val="22"/>
        </w:rPr>
        <w:t>[</w:t>
      </w:r>
      <w:proofErr w:type="gramEnd"/>
      <w:r w:rsidRPr="008005F9">
        <w:rPr>
          <w:color w:val="000000"/>
          <w:sz w:val="22"/>
          <w:szCs w:val="22"/>
        </w:rPr>
        <w:t xml:space="preserve">] and </w:t>
      </w:r>
      <w:proofErr w:type="spellStart"/>
      <w:r w:rsidRPr="008005F9">
        <w:rPr>
          <w:i/>
          <w:color w:val="000000"/>
          <w:sz w:val="22"/>
          <w:szCs w:val="22"/>
        </w:rPr>
        <w:t>gbest</w:t>
      </w:r>
      <w:proofErr w:type="spellEnd"/>
      <w:r w:rsidRPr="008005F9">
        <w:rPr>
          <w:color w:val="000000"/>
          <w:sz w:val="22"/>
          <w:szCs w:val="22"/>
        </w:rPr>
        <w:t xml:space="preserve">[] are defined as stated before. </w:t>
      </w:r>
      <w:proofErr w:type="gramStart"/>
      <w:r w:rsidRPr="008005F9">
        <w:rPr>
          <w:i/>
          <w:color w:val="000000"/>
          <w:sz w:val="22"/>
          <w:szCs w:val="22"/>
        </w:rPr>
        <w:t>rand</w:t>
      </w:r>
      <w:r w:rsidRPr="008005F9">
        <w:rPr>
          <w:color w:val="000000"/>
          <w:sz w:val="22"/>
          <w:szCs w:val="22"/>
        </w:rPr>
        <w:t>(</w:t>
      </w:r>
      <w:proofErr w:type="gramEnd"/>
      <w:r w:rsidRPr="008005F9">
        <w:rPr>
          <w:color w:val="000000"/>
          <w:sz w:val="22"/>
          <w:szCs w:val="22"/>
        </w:rPr>
        <w:t xml:space="preserve">) is a random number between (0,1).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are learning factors, usually </w:t>
      </w:r>
      <w:proofErr w:type="spellStart"/>
      <w:r w:rsidRPr="008005F9">
        <w:rPr>
          <w:i/>
          <w:color w:val="000000"/>
          <w:sz w:val="22"/>
          <w:szCs w:val="22"/>
        </w:rPr>
        <w:t>c</w:t>
      </w:r>
      <w:r w:rsidRPr="008005F9">
        <w:rPr>
          <w:color w:val="000000"/>
          <w:sz w:val="22"/>
          <w:szCs w:val="22"/>
        </w:rPr>
        <w:t>1</w:t>
      </w:r>
      <w:proofErr w:type="spellEnd"/>
      <w:r w:rsidRPr="008005F9">
        <w:rPr>
          <w:color w:val="000000"/>
          <w:sz w:val="22"/>
          <w:szCs w:val="22"/>
        </w:rPr>
        <w:t xml:space="preserve"> = </w:t>
      </w:r>
      <w:proofErr w:type="spellStart"/>
      <w:r w:rsidRPr="008005F9">
        <w:rPr>
          <w:i/>
          <w:color w:val="000000"/>
          <w:sz w:val="22"/>
          <w:szCs w:val="22"/>
        </w:rPr>
        <w:t>c</w:t>
      </w:r>
      <w:r w:rsidRPr="008005F9">
        <w:rPr>
          <w:color w:val="000000"/>
          <w:sz w:val="22"/>
          <w:szCs w:val="22"/>
        </w:rPr>
        <w:t>2</w:t>
      </w:r>
      <w:proofErr w:type="spellEnd"/>
      <w:r w:rsidRPr="008005F9">
        <w:rPr>
          <w:color w:val="000000"/>
          <w:sz w:val="22"/>
          <w:szCs w:val="22"/>
        </w:rPr>
        <w:t xml:space="preserve">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 xml:space="preserve">The </w:t>
      </w:r>
      <w:proofErr w:type="spellStart"/>
      <w:r w:rsidRPr="000B4FDD">
        <w:t>PSO</w:t>
      </w:r>
      <w:proofErr w:type="spellEnd"/>
      <w:r w:rsidRPr="000B4FDD">
        <w:t xml:space="preserve"> algorithm is described by pseudo code as below:</w:t>
      </w:r>
    </w:p>
    <w:tbl>
      <w:tblPr>
        <w:tblW w:w="4321" w:type="dxa"/>
        <w:jc w:val="center"/>
        <w:tblInd w:w="5295" w:type="dxa"/>
        <w:tblLayout w:type="fixed"/>
        <w:tblCellMar>
          <w:left w:w="70" w:type="dxa"/>
          <w:right w:w="70" w:type="dxa"/>
        </w:tblCellMar>
        <w:tblLook w:val="0000" w:firstRow="0" w:lastRow="0" w:firstColumn="0" w:lastColumn="0" w:noHBand="0" w:noVBand="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3549F2">
            <w:pPr>
              <w:rPr>
                <w:sz w:val="22"/>
                <w:szCs w:val="22"/>
              </w:rPr>
            </w:pPr>
            <w:r w:rsidRPr="00C361FC">
              <w:rPr>
                <w:b/>
                <w:sz w:val="22"/>
                <w:szCs w:val="22"/>
              </w:rPr>
              <w:t>Algorithm 1</w:t>
            </w:r>
            <w:r w:rsidRPr="00C361FC">
              <w:rPr>
                <w:sz w:val="22"/>
                <w:szCs w:val="22"/>
              </w:rPr>
              <w:t>: Particle Swarm Optimization (</w:t>
            </w:r>
            <w:proofErr w:type="spellStart"/>
            <w:r w:rsidRPr="00C361FC">
              <w:rPr>
                <w:sz w:val="22"/>
                <w:szCs w:val="22"/>
              </w:rPr>
              <w:t>PSO</w:t>
            </w:r>
            <w:proofErr w:type="spellEnd"/>
            <w:r w:rsidRPr="00C361FC">
              <w:rPr>
                <w:sz w:val="22"/>
                <w:szCs w:val="22"/>
              </w:rPr>
              <w:t>)</w:t>
            </w:r>
          </w:p>
        </w:tc>
      </w:tr>
      <w:tr w:rsidR="00E879CF" w:rsidRPr="00C361FC" w:rsidTr="00FB2476">
        <w:trPr>
          <w:jc w:val="center"/>
        </w:trPr>
        <w:tc>
          <w:tcPr>
            <w:tcW w:w="4321" w:type="dxa"/>
          </w:tcPr>
          <w:p w:rsidR="00E879CF" w:rsidRPr="00C361FC" w:rsidRDefault="00E879CF" w:rsidP="003549F2">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3549F2">
            <w:pPr>
              <w:rPr>
                <w:sz w:val="22"/>
                <w:szCs w:val="22"/>
              </w:rPr>
            </w:pPr>
            <w:r w:rsidRPr="00C361FC">
              <w:rPr>
                <w:b/>
                <w:sz w:val="22"/>
                <w:szCs w:val="22"/>
              </w:rPr>
              <w:t>Output:</w:t>
            </w:r>
            <w:r w:rsidRPr="00C361FC">
              <w:rPr>
                <w:sz w:val="22"/>
                <w:szCs w:val="22"/>
              </w:rPr>
              <w:t xml:space="preserve"> </w:t>
            </w:r>
            <w:proofErr w:type="spellStart"/>
            <w:r w:rsidRPr="00C361FC">
              <w:rPr>
                <w:i/>
                <w:sz w:val="22"/>
                <w:szCs w:val="22"/>
              </w:rPr>
              <w:t>gBest</w:t>
            </w:r>
            <w:proofErr w:type="spellEnd"/>
            <w:r w:rsidRPr="00C361FC">
              <w:rPr>
                <w:sz w:val="22"/>
                <w:szCs w:val="22"/>
              </w:rPr>
              <w:t>: The best solution</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lastRenderedPageBreak/>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3549F2">
            <w:pPr>
              <w:rPr>
                <w:color w:val="000000"/>
                <w:sz w:val="22"/>
                <w:szCs w:val="22"/>
                <w:lang w:eastAsia="ja-JP"/>
              </w:rPr>
            </w:pPr>
            <w:r>
              <w:rPr>
                <w:rFonts w:hint="eastAsia"/>
                <w:color w:val="000000"/>
                <w:sz w:val="22"/>
                <w:szCs w:val="22"/>
                <w:lang w:eastAsia="ja-JP"/>
              </w:rPr>
              <w:t xml:space="preserve">                </w:t>
            </w:r>
            <w:r w:rsidR="00E879CF" w:rsidRPr="00C361FC">
              <w:rPr>
                <w:color w:val="000000"/>
                <w:sz w:val="22"/>
                <w:szCs w:val="22"/>
              </w:rPr>
              <w:t>best fitness value (</w:t>
            </w:r>
            <w:proofErr w:type="spellStart"/>
            <w:r w:rsidR="00E879CF" w:rsidRPr="00C361FC">
              <w:rPr>
                <w:i/>
                <w:color w:val="000000"/>
                <w:sz w:val="22"/>
                <w:szCs w:val="22"/>
              </w:rPr>
              <w:t>pBest</w:t>
            </w:r>
            <w:proofErr w:type="spellEnd"/>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3549F2">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3549F2">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proofErr w:type="spellStart"/>
            <w:r w:rsidRPr="00C361FC">
              <w:rPr>
                <w:i/>
                <w:color w:val="000000"/>
                <w:sz w:val="22"/>
                <w:szCs w:val="22"/>
              </w:rPr>
              <w:t>pBest</w:t>
            </w:r>
            <w:proofErr w:type="spellEnd"/>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3549F2">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3549F2">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proofErr w:type="spellStart"/>
            <w:r w:rsidR="00E879CF" w:rsidRPr="00C361FC">
              <w:rPr>
                <w:i/>
                <w:color w:val="000000"/>
                <w:sz w:val="22"/>
                <w:szCs w:val="22"/>
              </w:rPr>
              <w:t>gBest</w:t>
            </w:r>
            <w:proofErr w:type="spellEnd"/>
          </w:p>
        </w:tc>
      </w:tr>
      <w:tr w:rsidR="00E879CF" w:rsidRPr="00C361FC" w:rsidTr="00FB2476">
        <w:trPr>
          <w:jc w:val="center"/>
        </w:trPr>
        <w:tc>
          <w:tcPr>
            <w:tcW w:w="4321" w:type="dxa"/>
          </w:tcPr>
          <w:p w:rsidR="00E879CF" w:rsidRPr="00C361FC" w:rsidRDefault="00E879CF" w:rsidP="003549F2">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3549F2">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3549F2">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3549F2">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3549F2">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3549F2">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3549F2">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Although GA is a classical search algorithm, their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originally just an algorithm used for optimization problems. However with the advantages of the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 xml:space="preserve">Automatic test data generation literature using </w:t>
      </w:r>
      <w:proofErr w:type="spellStart"/>
      <w:r w:rsidRPr="002659D5">
        <w:rPr>
          <w:color w:val="131413"/>
          <w:sz w:val="22"/>
          <w:szCs w:val="22"/>
        </w:rPr>
        <w:t>PSO</w:t>
      </w:r>
      <w:proofErr w:type="spellEnd"/>
      <w:r w:rsidRPr="002659D5">
        <w:rPr>
          <w:color w:val="131413"/>
          <w:sz w:val="22"/>
          <w:szCs w:val="22"/>
        </w:rPr>
        <w:t xml:space="preserve"> started with </w:t>
      </w:r>
      <w:proofErr w:type="spellStart"/>
      <w:r w:rsidRPr="002659D5">
        <w:rPr>
          <w:color w:val="131413"/>
          <w:sz w:val="22"/>
          <w:szCs w:val="22"/>
        </w:rPr>
        <w:t>Windisch</w:t>
      </w:r>
      <w:proofErr w:type="spellEnd"/>
      <w:r w:rsidRPr="002659D5">
        <w:rPr>
          <w:color w:val="131413"/>
          <w:sz w:val="22"/>
          <w:szCs w:val="22"/>
        </w:rPr>
        <w:t xml:space="preserve"> et al. [6] in </w:t>
      </w:r>
      <w:r w:rsidRPr="002659D5">
        <w:rPr>
          <w:color w:val="131413"/>
          <w:sz w:val="22"/>
          <w:szCs w:val="22"/>
        </w:rPr>
        <w:lastRenderedPageBreak/>
        <w:t xml:space="preserve">2007. They improved the </w:t>
      </w:r>
      <w:proofErr w:type="spellStart"/>
      <w:r w:rsidRPr="002659D5">
        <w:rPr>
          <w:color w:val="131413"/>
          <w:sz w:val="22"/>
          <w:szCs w:val="22"/>
        </w:rPr>
        <w:t>PSO</w:t>
      </w:r>
      <w:proofErr w:type="spellEnd"/>
      <w:r w:rsidRPr="002659D5">
        <w:rPr>
          <w:color w:val="131413"/>
          <w:sz w:val="22"/>
          <w:szCs w:val="22"/>
        </w:rPr>
        <w:t xml:space="preserve"> into</w:t>
      </w:r>
      <w:r w:rsidRPr="002659D5">
        <w:rPr>
          <w:rFonts w:hint="eastAsia"/>
          <w:color w:val="131413"/>
          <w:sz w:val="22"/>
          <w:szCs w:val="22"/>
        </w:rPr>
        <w:t xml:space="preserve"> </w:t>
      </w:r>
      <w:r w:rsidRPr="002659D5">
        <w:rPr>
          <w:color w:val="131413"/>
          <w:sz w:val="22"/>
          <w:szCs w:val="22"/>
        </w:rPr>
        <w:t>comprehensive learning particle swarm optimization (CL-</w:t>
      </w:r>
      <w:proofErr w:type="spellStart"/>
      <w:r w:rsidRPr="002659D5">
        <w:rPr>
          <w:color w:val="131413"/>
          <w:sz w:val="22"/>
          <w:szCs w:val="22"/>
        </w:rPr>
        <w:t>PSO</w:t>
      </w:r>
      <w:proofErr w:type="spellEnd"/>
      <w:r w:rsidRPr="002659D5">
        <w:rPr>
          <w:color w:val="131413"/>
          <w:sz w:val="22"/>
          <w:szCs w:val="22"/>
        </w:rPr>
        <w:t xml:space="preserve">) to generate structural test data, but some experiments </w:t>
      </w:r>
      <w:r w:rsidRPr="002659D5">
        <w:rPr>
          <w:rFonts w:hint="eastAsia"/>
          <w:color w:val="131413"/>
          <w:sz w:val="22"/>
          <w:szCs w:val="22"/>
        </w:rPr>
        <w:t xml:space="preserve">proved </w:t>
      </w:r>
      <w:r w:rsidRPr="002659D5">
        <w:rPr>
          <w:color w:val="131413"/>
          <w:sz w:val="22"/>
          <w:szCs w:val="22"/>
        </w:rPr>
        <w:t>that the convergence speed of CL-</w:t>
      </w:r>
      <w:proofErr w:type="spellStart"/>
      <w:r w:rsidRPr="002659D5">
        <w:rPr>
          <w:color w:val="131413"/>
          <w:sz w:val="22"/>
          <w:szCs w:val="22"/>
        </w:rPr>
        <w:t>PSO</w:t>
      </w:r>
      <w:proofErr w:type="spellEnd"/>
      <w:r w:rsidRPr="002659D5">
        <w:rPr>
          <w:color w:val="131413"/>
          <w:sz w:val="22"/>
          <w:szCs w:val="22"/>
        </w:rPr>
        <w:t xml:space="preserve"> </w:t>
      </w:r>
      <w:r w:rsidRPr="002659D5">
        <w:rPr>
          <w:rFonts w:hint="eastAsia"/>
          <w:color w:val="131413"/>
          <w:sz w:val="22"/>
          <w:szCs w:val="22"/>
        </w:rPr>
        <w:t>was</w:t>
      </w:r>
      <w:r w:rsidRPr="002659D5">
        <w:rPr>
          <w:color w:val="131413"/>
          <w:sz w:val="22"/>
          <w:szCs w:val="22"/>
        </w:rPr>
        <w:t xml:space="preserve"> perhaps worse than the basic </w:t>
      </w:r>
      <w:proofErr w:type="spellStart"/>
      <w:r w:rsidRPr="002659D5">
        <w:rPr>
          <w:color w:val="131413"/>
          <w:sz w:val="22"/>
          <w:szCs w:val="22"/>
        </w:rPr>
        <w:t>PSO</w:t>
      </w:r>
      <w:proofErr w:type="spellEnd"/>
      <w:r w:rsidRPr="002659D5">
        <w:rPr>
          <w:color w:val="131413"/>
          <w:sz w:val="22"/>
          <w:szCs w:val="22"/>
        </w:rPr>
        <w:t>.</w:t>
      </w:r>
    </w:p>
    <w:p w:rsidR="003C65AB" w:rsidRDefault="003C65AB" w:rsidP="003C65AB">
      <w:pPr>
        <w:ind w:firstLine="346"/>
        <w:jc w:val="both"/>
        <w:rPr>
          <w:rFonts w:eastAsia="Arial Unicode MS"/>
          <w:sz w:val="22"/>
          <w:szCs w:val="22"/>
        </w:rPr>
      </w:pPr>
      <w:proofErr w:type="spellStart"/>
      <w:r w:rsidRPr="002659D5">
        <w:rPr>
          <w:rFonts w:eastAsia="Arial Unicode MS"/>
          <w:sz w:val="22"/>
          <w:szCs w:val="22"/>
        </w:rPr>
        <w:t>Jia</w:t>
      </w:r>
      <w:proofErr w:type="spellEnd"/>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w:t>
      </w:r>
      <w:proofErr w:type="spellStart"/>
      <w:r w:rsidRPr="002659D5">
        <w:rPr>
          <w:rFonts w:eastAsia="Arial Unicode MS"/>
          <w:sz w:val="22"/>
          <w:szCs w:val="22"/>
        </w:rPr>
        <w:t>PSODGT</w:t>
      </w:r>
      <w:proofErr w:type="spellEnd"/>
      <w:r w:rsidRPr="002659D5">
        <w:rPr>
          <w:rFonts w:eastAsia="Arial Unicode MS"/>
          <w:sz w:val="22"/>
          <w:szCs w:val="22"/>
        </w:rPr>
        <w:t xml:space="preserve">). The </w:t>
      </w:r>
      <w:proofErr w:type="spellStart"/>
      <w:r w:rsidRPr="002659D5">
        <w:rPr>
          <w:rFonts w:eastAsia="Arial Unicode MS"/>
          <w:sz w:val="22"/>
          <w:szCs w:val="22"/>
        </w:rPr>
        <w:t>PSODGT</w:t>
      </w:r>
      <w:proofErr w:type="spellEnd"/>
      <w:r w:rsidRPr="002659D5">
        <w:rPr>
          <w:rFonts w:eastAsia="Arial Unicode MS"/>
          <w:sz w:val="22"/>
          <w:szCs w:val="22"/>
        </w:rPr>
        <w:t xml:space="preserve"> is characterized by two features. First, the </w:t>
      </w:r>
      <w:proofErr w:type="spellStart"/>
      <w:r w:rsidRPr="002659D5">
        <w:rPr>
          <w:rFonts w:eastAsia="Arial Unicode MS"/>
          <w:sz w:val="22"/>
          <w:szCs w:val="22"/>
        </w:rPr>
        <w:t>PSODGT</w:t>
      </w:r>
      <w:proofErr w:type="spellEnd"/>
      <w:r w:rsidRPr="002659D5">
        <w:rPr>
          <w:rFonts w:eastAsia="Arial Unicode MS"/>
          <w:sz w:val="22"/>
          <w:szCs w:val="22"/>
        </w:rPr>
        <w:t xml:space="preserve"> adopts the condition-decision coverage as the criterion of software testing, aiming to build an efficient test data set that covers all conditions. Second, the </w:t>
      </w:r>
      <w:proofErr w:type="spellStart"/>
      <w:r w:rsidRPr="002659D5">
        <w:rPr>
          <w:rFonts w:eastAsia="Arial Unicode MS"/>
          <w:sz w:val="22"/>
          <w:szCs w:val="22"/>
        </w:rPr>
        <w:t>PSODGT</w:t>
      </w:r>
      <w:proofErr w:type="spellEnd"/>
      <w:r w:rsidRPr="002659D5">
        <w:rPr>
          <w:rFonts w:eastAsia="Arial Unicode MS"/>
          <w:sz w:val="22"/>
          <w:szCs w:val="22"/>
        </w:rPr>
        <w:t xml:space="preserve"> uses a particle swarm optimization (</w:t>
      </w:r>
      <w:proofErr w:type="spellStart"/>
      <w:r w:rsidRPr="002659D5">
        <w:rPr>
          <w:rFonts w:eastAsia="Arial Unicode MS"/>
          <w:sz w:val="22"/>
          <w:szCs w:val="22"/>
        </w:rPr>
        <w:t>PSO</w:t>
      </w:r>
      <w:proofErr w:type="spellEnd"/>
      <w:r w:rsidRPr="002659D5">
        <w:rPr>
          <w:rFonts w:eastAsia="Arial Unicode MS"/>
          <w:sz w:val="22"/>
          <w:szCs w:val="22"/>
        </w:rPr>
        <w:t xml:space="preserve">) approach to generate test data set.  In addition, a new position initialization technique is developed for </w:t>
      </w:r>
      <w:proofErr w:type="spellStart"/>
      <w:r w:rsidRPr="002659D5">
        <w:rPr>
          <w:rFonts w:eastAsia="Arial Unicode MS"/>
          <w:sz w:val="22"/>
          <w:szCs w:val="22"/>
        </w:rPr>
        <w:t>PSO</w:t>
      </w:r>
      <w:proofErr w:type="spellEnd"/>
      <w:r w:rsidRPr="002659D5">
        <w:rPr>
          <w:rFonts w:eastAsia="Arial Unicode MS"/>
          <w:sz w:val="22"/>
          <w:szCs w:val="22"/>
        </w:rPr>
        <w:t xml:space="preserve">.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w:t>
      </w:r>
      <w:proofErr w:type="spellStart"/>
      <w:r w:rsidRPr="002659D5">
        <w:rPr>
          <w:rFonts w:eastAsia="Arial Unicode MS"/>
          <w:sz w:val="22"/>
          <w:szCs w:val="22"/>
        </w:rPr>
        <w:t>PSODGT</w:t>
      </w:r>
      <w:proofErr w:type="spellEnd"/>
      <w:r w:rsidRPr="002659D5">
        <w:rPr>
          <w:rFonts w:eastAsia="Arial Unicode MS"/>
          <w:sz w:val="22"/>
          <w:szCs w:val="22"/>
        </w:rPr>
        <w:t xml:space="preserve"> can be further accelerated. The </w:t>
      </w:r>
      <w:proofErr w:type="spellStart"/>
      <w:r w:rsidRPr="002659D5">
        <w:rPr>
          <w:rFonts w:eastAsia="Arial Unicode MS"/>
          <w:sz w:val="22"/>
          <w:szCs w:val="22"/>
        </w:rPr>
        <w:t>PSODGT</w:t>
      </w:r>
      <w:proofErr w:type="spellEnd"/>
      <w:r w:rsidRPr="002659D5">
        <w:rPr>
          <w:rFonts w:eastAsia="Arial Unicode MS"/>
          <w:sz w:val="22"/>
          <w:szCs w:val="22"/>
        </w:rPr>
        <w:t xml:space="preserve"> is tested on four practical programs.</w:t>
      </w:r>
    </w:p>
    <w:p w:rsidR="003C65AB" w:rsidRDefault="003C65AB" w:rsidP="003C65AB">
      <w:pPr>
        <w:ind w:firstLine="346"/>
        <w:jc w:val="both"/>
        <w:rPr>
          <w:rFonts w:eastAsia="Arial Unicode MS"/>
          <w:sz w:val="22"/>
          <w:szCs w:val="22"/>
        </w:rPr>
      </w:pPr>
      <w:proofErr w:type="spellStart"/>
      <w:r>
        <w:rPr>
          <w:rFonts w:eastAsia="Arial Unicode MS"/>
          <w:sz w:val="22"/>
          <w:szCs w:val="22"/>
        </w:rPr>
        <w:t>Khushboo</w:t>
      </w:r>
      <w:proofErr w:type="spellEnd"/>
      <w:r>
        <w:rPr>
          <w:rFonts w:eastAsia="Arial Unicode MS"/>
          <w:sz w:val="22"/>
          <w:szCs w:val="22"/>
        </w:rPr>
        <w:t xml:space="preserve">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w:t>
      </w:r>
      <w:proofErr w:type="spellStart"/>
      <w:r w:rsidRPr="003C17C6">
        <w:rPr>
          <w:rFonts w:eastAsia="Arial Unicode MS"/>
          <w:sz w:val="22"/>
          <w:szCs w:val="22"/>
        </w:rPr>
        <w:t>QPSO</w:t>
      </w:r>
      <w:proofErr w:type="spellEnd"/>
      <w:r w:rsidRPr="003C17C6">
        <w:rPr>
          <w:rFonts w:eastAsia="Arial Unicode MS"/>
          <w:sz w:val="22"/>
          <w:szCs w:val="22"/>
        </w:rPr>
        <w:t>) to the problem of automated test data generation.</w:t>
      </w:r>
      <w:r>
        <w:rPr>
          <w:rFonts w:eastAsia="Arial Unicode MS"/>
          <w:sz w:val="22"/>
          <w:szCs w:val="22"/>
        </w:rPr>
        <w:t xml:space="preserve"> A </w:t>
      </w:r>
      <w:r w:rsidRPr="003C17C6">
        <w:rPr>
          <w:rFonts w:eastAsia="Arial Unicode MS"/>
          <w:sz w:val="22"/>
          <w:szCs w:val="22"/>
        </w:rPr>
        <w:t>discrete quantum particle swarm optimization algorithm based on the concept</w:t>
      </w:r>
      <w:r>
        <w:rPr>
          <w:rFonts w:eastAsia="Arial Unicode MS"/>
          <w:sz w:val="22"/>
          <w:szCs w:val="22"/>
        </w:rPr>
        <w:t xml:space="preserve"> </w:t>
      </w:r>
      <w:r w:rsidRPr="003C17C6">
        <w:rPr>
          <w:rFonts w:eastAsia="Arial Unicode MS"/>
          <w:sz w:val="22"/>
          <w:szCs w:val="22"/>
        </w:rPr>
        <w:t xml:space="preserve">of quantum computing. They had studied the role of the critical </w:t>
      </w:r>
      <w:proofErr w:type="spellStart"/>
      <w:r w:rsidRPr="003C17C6">
        <w:rPr>
          <w:rFonts w:eastAsia="Arial Unicode MS"/>
          <w:sz w:val="22"/>
          <w:szCs w:val="22"/>
        </w:rPr>
        <w:t>QPSO</w:t>
      </w:r>
      <w:proofErr w:type="spellEnd"/>
      <w:r w:rsidRPr="003C17C6">
        <w:rPr>
          <w:rFonts w:eastAsia="Arial Unicode MS"/>
          <w:sz w:val="22"/>
          <w:szCs w:val="22"/>
        </w:rPr>
        <w:t xml:space="preserve"> parameters on test data generation performance and based on the observation</w:t>
      </w:r>
      <w:r>
        <w:rPr>
          <w:rFonts w:eastAsia="Arial Unicode MS"/>
          <w:sz w:val="22"/>
          <w:szCs w:val="22"/>
        </w:rPr>
        <w:t xml:space="preserve"> </w:t>
      </w:r>
      <w:r w:rsidRPr="003C17C6">
        <w:rPr>
          <w:rFonts w:eastAsia="Arial Unicode MS"/>
          <w:sz w:val="22"/>
          <w:szCs w:val="22"/>
        </w:rPr>
        <w:t>an adaptive version (</w:t>
      </w:r>
      <w:proofErr w:type="spellStart"/>
      <w:r w:rsidRPr="003C17C6">
        <w:rPr>
          <w:rFonts w:eastAsia="Arial Unicode MS"/>
          <w:sz w:val="22"/>
          <w:szCs w:val="22"/>
        </w:rPr>
        <w:t>AQPSO</w:t>
      </w:r>
      <w:proofErr w:type="spellEnd"/>
      <w:r w:rsidRPr="003C17C6">
        <w:rPr>
          <w:rFonts w:eastAsia="Arial Unicode MS"/>
          <w:sz w:val="22"/>
          <w:szCs w:val="22"/>
        </w:rPr>
        <w:t>) had been designed. Its performance compared</w:t>
      </w:r>
      <w:r>
        <w:rPr>
          <w:rFonts w:eastAsia="Arial Unicode MS"/>
          <w:sz w:val="22"/>
          <w:szCs w:val="22"/>
        </w:rPr>
        <w:t xml:space="preserve"> </w:t>
      </w:r>
      <w:r w:rsidRPr="003C17C6">
        <w:rPr>
          <w:rFonts w:eastAsia="Arial Unicode MS"/>
          <w:sz w:val="22"/>
          <w:szCs w:val="22"/>
        </w:rPr>
        <w:t xml:space="preserve">with </w:t>
      </w:r>
      <w:proofErr w:type="spellStart"/>
      <w:r w:rsidRPr="003C17C6">
        <w:rPr>
          <w:rFonts w:eastAsia="Arial Unicode MS"/>
          <w:sz w:val="22"/>
          <w:szCs w:val="22"/>
        </w:rPr>
        <w:t>QPSO</w:t>
      </w:r>
      <w:proofErr w:type="spellEnd"/>
      <w:r w:rsidRPr="003C17C6">
        <w:rPr>
          <w:rFonts w:eastAsia="Arial Unicode MS"/>
          <w:sz w:val="22"/>
          <w:szCs w:val="22"/>
        </w:rPr>
        <w:t>.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xml:space="preserve">] had applied a variant of </w:t>
      </w:r>
      <w:proofErr w:type="spellStart"/>
      <w:r w:rsidRPr="002C04D1">
        <w:rPr>
          <w:rFonts w:eastAsia="Arial Unicode MS"/>
          <w:sz w:val="22"/>
          <w:szCs w:val="22"/>
        </w:rPr>
        <w:t>PSO</w:t>
      </w:r>
      <w:proofErr w:type="spellEnd"/>
      <w:r w:rsidRPr="002C04D1">
        <w:rPr>
          <w:rFonts w:eastAsia="Arial Unicode MS"/>
          <w:sz w:val="22"/>
          <w:szCs w:val="22"/>
        </w:rPr>
        <w:t xml:space="preserve">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 xml:space="preserve">number of iterations than the original </w:t>
      </w:r>
      <w:proofErr w:type="spellStart"/>
      <w:r w:rsidRPr="002C04D1">
        <w:rPr>
          <w:rFonts w:eastAsia="Arial Unicode MS"/>
          <w:sz w:val="22"/>
          <w:szCs w:val="22"/>
        </w:rPr>
        <w:t>PSO</w:t>
      </w:r>
      <w:proofErr w:type="spellEnd"/>
      <w:r w:rsidRPr="002C04D1">
        <w:rPr>
          <w:rFonts w:eastAsia="Arial Unicode MS"/>
          <w:sz w:val="22"/>
          <w:szCs w:val="22"/>
        </w:rPr>
        <w:t xml:space="preserve">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7] put forward an improved algorithm (APSO) and applied 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 xml:space="preserve">performance than basic </w:t>
      </w:r>
      <w:proofErr w:type="spellStart"/>
      <w:r w:rsidRPr="002C04D1">
        <w:rPr>
          <w:rFonts w:eastAsia="Arial Unicode MS"/>
          <w:sz w:val="22"/>
          <w:szCs w:val="22"/>
        </w:rPr>
        <w:t>PSO</w:t>
      </w:r>
      <w:proofErr w:type="spellEnd"/>
      <w:r w:rsidRPr="002C04D1">
        <w:rPr>
          <w:rFonts w:eastAsia="Arial Unicode MS"/>
          <w:sz w:val="22"/>
          <w:szCs w:val="22"/>
        </w:rPr>
        <w:t>.</w:t>
      </w:r>
    </w:p>
    <w:p w:rsidR="003C65AB" w:rsidRPr="002C04D1" w:rsidRDefault="003C65AB" w:rsidP="003C65AB">
      <w:pPr>
        <w:ind w:firstLine="346"/>
        <w:jc w:val="both"/>
        <w:rPr>
          <w:rFonts w:eastAsia="Arial Unicode MS"/>
          <w:sz w:val="22"/>
          <w:szCs w:val="22"/>
        </w:rPr>
      </w:pPr>
      <w:proofErr w:type="spellStart"/>
      <w:r w:rsidRPr="002C04D1">
        <w:rPr>
          <w:rFonts w:eastAsia="Arial Unicode MS"/>
          <w:sz w:val="22"/>
          <w:szCs w:val="22"/>
        </w:rPr>
        <w:lastRenderedPageBreak/>
        <w:t>Dahiya</w:t>
      </w:r>
      <w:proofErr w:type="spellEnd"/>
      <w:r w:rsidRPr="002C04D1">
        <w:rPr>
          <w:rFonts w:eastAsia="Arial Unicode MS"/>
          <w:sz w:val="22"/>
          <w:szCs w:val="22"/>
        </w:rPr>
        <w:t xml:space="preserve"> et al. [</w:t>
      </w:r>
      <w:r>
        <w:rPr>
          <w:rFonts w:eastAsia="Arial Unicode MS"/>
          <w:sz w:val="22"/>
          <w:szCs w:val="22"/>
        </w:rPr>
        <w:t>1</w:t>
      </w:r>
      <w:r w:rsidRPr="002C04D1">
        <w:rPr>
          <w:rFonts w:eastAsia="Arial Unicode MS"/>
          <w:sz w:val="22"/>
          <w:szCs w:val="22"/>
        </w:rPr>
        <w:t xml:space="preserve">8] proposed </w:t>
      </w:r>
      <w:proofErr w:type="spellStart"/>
      <w:r w:rsidRPr="002C04D1">
        <w:rPr>
          <w:rFonts w:eastAsia="Arial Unicode MS"/>
          <w:sz w:val="22"/>
          <w:szCs w:val="22"/>
        </w:rPr>
        <w:t>PSO</w:t>
      </w:r>
      <w:proofErr w:type="spellEnd"/>
      <w:r w:rsidRPr="002C04D1">
        <w:rPr>
          <w:rFonts w:eastAsia="Arial Unicode MS"/>
          <w:sz w:val="22"/>
          <w:szCs w:val="22"/>
        </w:rPr>
        <w:t xml:space="preserve"> based</w:t>
      </w:r>
      <w:r>
        <w:rPr>
          <w:rFonts w:eastAsia="Arial Unicode MS"/>
          <w:sz w:val="22"/>
          <w:szCs w:val="22"/>
        </w:rPr>
        <w:t xml:space="preserve"> </w:t>
      </w:r>
      <w:r w:rsidRPr="002C04D1">
        <w:rPr>
          <w:rFonts w:eastAsia="Arial Unicode MS"/>
          <w:sz w:val="22"/>
          <w:szCs w:val="22"/>
        </w:rPr>
        <w:t>hybrid testing technique and solved many of the 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proofErr w:type="spellStart"/>
      <w:r>
        <w:rPr>
          <w:rFonts w:eastAsia="Arial Unicode MS"/>
          <w:sz w:val="22"/>
          <w:szCs w:val="22"/>
        </w:rPr>
        <w:t>Singla</w:t>
      </w:r>
      <w:proofErr w:type="spellEnd"/>
      <w:r>
        <w:rPr>
          <w:rFonts w:eastAsia="Arial Unicode MS"/>
          <w:sz w:val="22"/>
          <w:szCs w:val="22"/>
        </w:rPr>
        <w:t xml:space="preserve"> et al. [19</w:t>
      </w:r>
      <w:r w:rsidRPr="002C04D1">
        <w:rPr>
          <w:rFonts w:eastAsia="Arial Unicode MS"/>
          <w:sz w:val="22"/>
          <w:szCs w:val="22"/>
        </w:rPr>
        <w:t>] presented a technique that based on 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generate automatic test data for data flow coverage with 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 xml:space="preserve">both GA and </w:t>
      </w:r>
      <w:proofErr w:type="spellStart"/>
      <w:r w:rsidRPr="002C04D1">
        <w:rPr>
          <w:rFonts w:eastAsia="Arial Unicode MS"/>
          <w:sz w:val="22"/>
          <w:szCs w:val="22"/>
        </w:rPr>
        <w:t>PSO</w:t>
      </w:r>
      <w:proofErr w:type="spellEnd"/>
      <w:r w:rsidRPr="002C04D1">
        <w:rPr>
          <w:rFonts w:eastAsia="Arial Unicode MS"/>
          <w:sz w:val="22"/>
          <w:szCs w:val="22"/>
        </w:rPr>
        <w:t xml:space="preserve">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3C65AB">
      <w:pPr>
        <w:pStyle w:val="Style22"/>
        <w:spacing w:before="0" w:after="0" w:line="240" w:lineRule="auto"/>
        <w:ind w:firstLine="0"/>
        <w:rPr>
          <w:rFonts w:eastAsia="Arial Unicode MS"/>
          <w:lang w:eastAsia="ja-JP"/>
        </w:rPr>
      </w:pPr>
      <w:r>
        <w:rPr>
          <w:rFonts w:eastAsia="Arial Unicode MS"/>
        </w:rPr>
        <w:t>Mao [9] and Zhang et al. [7</w:t>
      </w:r>
      <w:r w:rsidRPr="002659D5">
        <w:rPr>
          <w:rFonts w:eastAsia="Arial Unicode MS"/>
        </w:rPr>
        <w:t xml:space="preserve">] had the same approach, in which they did not execute any </w:t>
      </w:r>
      <w:proofErr w:type="spellStart"/>
      <w:r w:rsidRPr="002659D5">
        <w:rPr>
          <w:rFonts w:eastAsia="Arial Unicode MS"/>
        </w:rPr>
        <w:t>PSO</w:t>
      </w:r>
      <w:proofErr w:type="spellEnd"/>
      <w:r w:rsidRPr="002659D5">
        <w:rPr>
          <w:rFonts w:eastAsia="Arial Unicode MS"/>
        </w:rPr>
        <w:t xml:space="preserve">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w:t>
      </w:r>
      <w:proofErr w:type="spellStart"/>
      <w:r w:rsidRPr="002659D5">
        <w:rPr>
          <w:rFonts w:eastAsia="Arial Unicode MS"/>
        </w:rPr>
        <w:t>PSO</w:t>
      </w:r>
      <w:proofErr w:type="spellEnd"/>
      <w:r w:rsidRPr="002659D5">
        <w:rPr>
          <w:rFonts w:eastAsia="Arial Unicode MS"/>
        </w:rPr>
        <w:t xml:space="preserve"> to find the solution for this fitness function. The experiment result with 1 benchmark having 8 programs under test proved that </w:t>
      </w:r>
      <w:proofErr w:type="spellStart"/>
      <w:r w:rsidRPr="002659D5">
        <w:rPr>
          <w:rFonts w:eastAsia="Arial Unicode MS"/>
        </w:rPr>
        <w:t>PSO</w:t>
      </w:r>
      <w:proofErr w:type="spellEnd"/>
      <w:r w:rsidRPr="002659D5">
        <w:rPr>
          <w:rFonts w:eastAsia="Arial Unicode MS"/>
        </w:rPr>
        <w:t xml:space="preserve">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w:t>
      </w:r>
      <w:proofErr w:type="spellStart"/>
      <w:r w:rsidRPr="002659D5">
        <w:rPr>
          <w:rFonts w:eastAsia="Arial Unicode MS"/>
        </w:rPr>
        <w:t>PSO</w:t>
      </w:r>
      <w:proofErr w:type="spellEnd"/>
      <w:r w:rsidRPr="002659D5">
        <w:rPr>
          <w:rFonts w:eastAsia="Arial Unicode MS"/>
        </w:rPr>
        <w:t>-based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Pr="00E325F6">
        <w:rPr>
          <w:sz w:val="22"/>
          <w:szCs w:val="22"/>
        </w:rPr>
        <w:t xml:space="preserve"> statistical analysis and apply</w:t>
      </w:r>
      <w:r w:rsidRPr="00E325F6">
        <w:rPr>
          <w:rFonts w:hint="eastAsia"/>
          <w:sz w:val="22"/>
          <w:szCs w:val="22"/>
        </w:rPr>
        <w:t>ing</w:t>
      </w:r>
      <w:r w:rsidRPr="00E325F6">
        <w:rPr>
          <w:sz w:val="22"/>
          <w:szCs w:val="22"/>
        </w:rPr>
        <w:t xml:space="preserve"> simultaneous multithreading of </w:t>
      </w:r>
      <w:proofErr w:type="spellStart"/>
      <w:r w:rsidRPr="00E325F6">
        <w:rPr>
          <w:sz w:val="22"/>
          <w:szCs w:val="22"/>
        </w:rPr>
        <w:t>PSO</w:t>
      </w:r>
      <w:proofErr w:type="spellEnd"/>
      <w:r w:rsidRPr="00E325F6">
        <w:rPr>
          <w:sz w:val="22"/>
          <w:szCs w:val="22"/>
        </w:rPr>
        <w:t xml:space="preserve"> to generate test data</w:t>
      </w:r>
      <w:r w:rsidR="008F3047">
        <w:rPr>
          <w:sz w:val="22"/>
          <w:szCs w:val="22"/>
        </w:rPr>
        <w:t xml:space="preserve">. It is presented as </w:t>
      </w:r>
      <w:r w:rsidR="008F3047" w:rsidRPr="004F09EC">
        <w:rPr>
          <w:sz w:val="22"/>
          <w:szCs w:val="22"/>
        </w:rPr>
        <w:t>Figure 1</w:t>
      </w:r>
      <w:r w:rsidR="00462A19">
        <w:rPr>
          <w:rFonts w:hint="eastAsia"/>
          <w:sz w:val="22"/>
          <w:szCs w:val="22"/>
          <w:lang w:eastAsia="ja-JP"/>
        </w:rPr>
        <w:t xml:space="preserve"> following</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It can be done through the below 2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Test data generated from source code directly is more complicated and difficult than from control flow graph (</w:t>
      </w:r>
      <w:proofErr w:type="spellStart"/>
      <w:r w:rsidRPr="00383A48">
        <w:t>CFG</w:t>
      </w:r>
      <w:proofErr w:type="spellEnd"/>
      <w:r w:rsidRPr="00383A48">
        <w:t xml:space="preserve">). </w:t>
      </w:r>
      <w:proofErr w:type="spellStart"/>
      <w:r w:rsidRPr="00383A48">
        <w:t>CFG</w:t>
      </w:r>
      <w:proofErr w:type="spellEnd"/>
      <w:r w:rsidRPr="00383A48">
        <w:t xml:space="preserve"> is a directed graph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14:anchorId="74FE5849" wp14:editId="5C8DED11">
            <wp:extent cx="5724940" cy="970059"/>
            <wp:effectExtent l="0" t="0" r="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818897" cy="985979"/>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proofErr w:type="gramStart"/>
      <w:r w:rsidRPr="004F09EC">
        <w:lastRenderedPageBreak/>
        <w:t>Figure 1.</w:t>
      </w:r>
      <w:proofErr w:type="gramEnd"/>
      <w:r w:rsidRPr="0044065F">
        <w:t xml:space="preserve"> The basic steps for </w:t>
      </w:r>
      <w:proofErr w:type="spellStart"/>
      <w:r w:rsidRPr="0044065F">
        <w:t>PSO</w:t>
      </w:r>
      <w:proofErr w:type="spellEnd"/>
      <w:r w:rsidRPr="0044065F">
        <w:t>-based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AE4A8B" w:rsidP="00AE4A8B">
      <w:pPr>
        <w:pStyle w:val="Style22"/>
        <w:spacing w:before="0" w:after="0" w:line="240" w:lineRule="auto"/>
        <w:ind w:firstLine="0"/>
        <w:rPr>
          <w:rFonts w:eastAsiaTheme="minorEastAsia"/>
          <w:lang w:eastAsia="ja-JP"/>
        </w:rPr>
      </w:pPr>
      <w:proofErr w:type="gramStart"/>
      <w:r w:rsidRPr="00383A48">
        <w:lastRenderedPageBreak/>
        <w:t>visualizing</w:t>
      </w:r>
      <w:proofErr w:type="gramEnd"/>
      <w:r w:rsidRPr="00383A48">
        <w:t xml:space="preserve"> logic structures of program simplify [12] and is defined as follow:</w:t>
      </w:r>
    </w:p>
    <w:p w:rsidR="00AE4A8B" w:rsidRPr="00976462" w:rsidRDefault="00AE4A8B" w:rsidP="00462A19">
      <w:pPr>
        <w:pStyle w:val="Default"/>
        <w:jc w:val="both"/>
        <w:rPr>
          <w:rFonts w:ascii="Times New Roman" w:hAnsi="Times New Roman" w:cs="Times New Roman"/>
          <w:i/>
          <w:sz w:val="22"/>
          <w:szCs w:val="22"/>
        </w:rPr>
      </w:pPr>
      <w:proofErr w:type="gramStart"/>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w:t>
      </w:r>
      <w:proofErr w:type="spellStart"/>
      <w:r w:rsidRPr="00976462">
        <w:rPr>
          <w:rFonts w:ascii="Times New Roman" w:hAnsi="Times New Roman" w:cs="Times New Roman"/>
          <w:b/>
          <w:sz w:val="22"/>
          <w:szCs w:val="22"/>
        </w:rPr>
        <w:t>CFG</w:t>
      </w:r>
      <w:proofErr w:type="spellEnd"/>
      <w:r w:rsidRPr="00976462">
        <w:rPr>
          <w:rFonts w:ascii="Times New Roman" w:hAnsi="Times New Roman" w:cs="Times New Roman"/>
          <w:b/>
          <w:sz w:val="22"/>
          <w:szCs w:val="22"/>
        </w:rPr>
        <w:t>).</w:t>
      </w:r>
      <w:proofErr w:type="gramEnd"/>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w:t>
      </w:r>
      <w:proofErr w:type="spellStart"/>
      <w:r w:rsidRPr="00976462">
        <w:rPr>
          <w:rFonts w:ascii="Times New Roman" w:hAnsi="Times New Roman" w:cs="Times New Roman"/>
          <w:i/>
          <w:sz w:val="22"/>
          <w:szCs w:val="22"/>
        </w:rPr>
        <w:t>CFG</w:t>
      </w:r>
      <w:proofErr w:type="spellEnd"/>
      <w:r w:rsidRPr="00976462">
        <w:rPr>
          <w:rFonts w:ascii="Times New Roman" w:hAnsi="Times New Roman" w:cs="Times New Roman"/>
          <w:i/>
          <w:sz w:val="22"/>
          <w:szCs w:val="22"/>
        </w:rPr>
        <w:t xml:space="preserve">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proofErr w:type="spellStart"/>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proofErr w:type="spellEnd"/>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1</w:t>
      </w:r>
      <w:proofErr w:type="spellEnd"/>
      <w:proofErr w:type="gramStart"/>
      <w:r w:rsidRPr="00976462">
        <w:rPr>
          <w:rFonts w:ascii="Times New Roman" w:hAnsi="Times New Roman" w:cs="Times New Roman"/>
          <w:sz w:val="22"/>
          <w:szCs w:val="22"/>
        </w:rPr>
        <w:t>,…</w:t>
      </w:r>
      <w:proofErr w:type="spellStart"/>
      <w:proofErr w:type="gramEnd"/>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proofErr w:type="gram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proofErr w:type="gram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w:t>
      </w:r>
      <w:proofErr w:type="spellStart"/>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j</w:t>
      </w:r>
      <w:proofErr w:type="spellEnd"/>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w:t>
      </w:r>
      <w:proofErr w:type="spellStart"/>
      <w:r w:rsidRPr="00141361">
        <w:rPr>
          <w:rFonts w:ascii="Times New Roman" w:hAnsi="Times New Roman" w:cs="Times New Roman"/>
          <w:sz w:val="22"/>
          <w:szCs w:val="22"/>
        </w:rPr>
        <w:t>CFG</w:t>
      </w:r>
      <w:proofErr w:type="spellEnd"/>
      <w:r w:rsidRPr="00141361">
        <w:rPr>
          <w:rFonts w:ascii="Times New Roman" w:hAnsi="Times New Roman" w:cs="Times New Roman"/>
          <w:sz w:val="22"/>
          <w:szCs w:val="22"/>
        </w:rPr>
        <w:t xml:space="preserve">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D15520" w:rsidRPr="00D15520">
        <w:rPr>
          <w:rFonts w:eastAsia="Arial Unicode MS"/>
          <w:sz w:val="22"/>
          <w:szCs w:val="22"/>
        </w:rPr>
        <w:t xml:space="preserve"> </w:t>
      </w:r>
    </w:p>
    <w:tbl>
      <w:tblPr>
        <w:tblW w:w="4404" w:type="dxa"/>
        <w:jc w:val="center"/>
        <w:tblInd w:w="3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GenerateCFG</w:t>
            </w:r>
            <w:proofErr w:type="spellEnd"/>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w:t>
            </w:r>
            <w:proofErr w:type="spellStart"/>
            <w:r w:rsidRPr="00976462">
              <w:rPr>
                <w:rFonts w:ascii="Times New Roman" w:hAnsi="Times New Roman" w:cs="Times New Roman"/>
                <w:sz w:val="22"/>
                <w:szCs w:val="22"/>
              </w:rPr>
              <w:t>CFG</w:t>
            </w:r>
            <w:proofErr w:type="spellEnd"/>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3549F2">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3549F2">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9:            </w:t>
            </w:r>
            <w:proofErr w:type="spellStart"/>
            <w:r w:rsidRPr="00976462">
              <w:rPr>
                <w:rFonts w:ascii="Times New Roman" w:hAnsi="Times New Roman" w:cs="Times New Roman"/>
                <w:sz w:val="22"/>
                <w:szCs w:val="22"/>
              </w:rPr>
              <w:t>GenerateCFG</w:t>
            </w:r>
            <w:proofErr w:type="spellEnd"/>
            <w:r w:rsidRPr="00976462">
              <w:rPr>
                <w:rFonts w:ascii="Times New Roman" w:hAnsi="Times New Roman" w:cs="Times New Roman"/>
                <w:sz w:val="22"/>
                <w:szCs w:val="22"/>
              </w:rPr>
              <w:t>(</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3549F2">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w:t>
      </w:r>
      <w:proofErr w:type="spellStart"/>
      <w:r w:rsidRPr="00534ACB">
        <w:rPr>
          <w:rFonts w:ascii="Times New Roman" w:eastAsia="Arial Unicode MS" w:hAnsi="Times New Roman" w:cs="Times New Roman"/>
          <w:sz w:val="22"/>
          <w:szCs w:val="22"/>
        </w:rPr>
        <w:t>GenerateCFG</w:t>
      </w:r>
      <w:proofErr w:type="spellEnd"/>
      <w:r w:rsidRPr="00534ACB">
        <w:rPr>
          <w:rFonts w:ascii="Times New Roman" w:eastAsia="Arial Unicode MS" w:hAnsi="Times New Roman" w:cs="Times New Roman"/>
          <w:sz w:val="22"/>
          <w:szCs w:val="22"/>
        </w:rPr>
        <w:t xml:space="preserve"> algorithm to the above mentioned PUT </w:t>
      </w:r>
      <w:proofErr w:type="spellStart"/>
      <w:r w:rsidRPr="00534ACB">
        <w:rPr>
          <w:rFonts w:ascii="Courier New" w:hAnsi="Courier New" w:cs="Courier New"/>
          <w:sz w:val="18"/>
          <w:szCs w:val="18"/>
        </w:rPr>
        <w:t>getDayNum</w:t>
      </w:r>
      <w:proofErr w:type="spellEnd"/>
      <w:r w:rsidRPr="00534ACB">
        <w:rPr>
          <w:rFonts w:ascii="Times New Roman" w:eastAsia="Arial Unicode MS" w:hAnsi="Times New Roman" w:cs="Times New Roman"/>
          <w:sz w:val="22"/>
          <w:szCs w:val="22"/>
        </w:rPr>
        <w:t xml:space="preserve">, we will get a </w:t>
      </w:r>
      <w:proofErr w:type="spellStart"/>
      <w:r w:rsidRPr="00534ACB">
        <w:rPr>
          <w:rFonts w:ascii="Times New Roman" w:eastAsia="Arial Unicode MS" w:hAnsi="Times New Roman" w:cs="Times New Roman"/>
          <w:sz w:val="22"/>
          <w:szCs w:val="22"/>
        </w:rPr>
        <w:t>CFG</w:t>
      </w:r>
      <w:proofErr w:type="spellEnd"/>
      <w:r w:rsidRPr="00534ACB">
        <w:rPr>
          <w:rFonts w:ascii="Times New Roman" w:eastAsia="Arial Unicode MS" w:hAnsi="Times New Roman" w:cs="Times New Roman"/>
          <w:sz w:val="22"/>
          <w:szCs w:val="22"/>
        </w:rPr>
        <w:t xml:space="preserve">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 xml:space="preserve">In order to generate test data, a set of feasible test paths is discovered by traversing the given </w:t>
      </w:r>
      <w:proofErr w:type="spellStart"/>
      <w:r w:rsidRPr="004B1352">
        <w:rPr>
          <w:sz w:val="22"/>
          <w:szCs w:val="22"/>
        </w:rPr>
        <w:t>CFG</w:t>
      </w:r>
      <w:proofErr w:type="spellEnd"/>
      <w:r w:rsidRPr="004B1352">
        <w:rPr>
          <w:sz w:val="22"/>
          <w:szCs w:val="22"/>
        </w:rPr>
        <w:t>.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xml:space="preserve">, </w:t>
      </w:r>
      <w:r w:rsidRPr="004B1352">
        <w:rPr>
          <w:i/>
          <w:sz w:val="22"/>
          <w:szCs w:val="22"/>
          <w:lang w:val="vi-VN"/>
        </w:rPr>
        <w:lastRenderedPageBreak/>
        <w:t>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w:t>
      </w:r>
      <w:proofErr w:type="spellStart"/>
      <w:r w:rsidRPr="003E1BCD">
        <w:rPr>
          <w:rFonts w:ascii="Times New Roman" w:hAnsi="Times New Roman" w:cs="Times New Roman"/>
          <w:sz w:val="22"/>
          <w:szCs w:val="22"/>
        </w:rPr>
        <w:t>CFG</w:t>
      </w:r>
      <w:proofErr w:type="spellEnd"/>
      <w:r w:rsidRPr="003E1BCD">
        <w:rPr>
          <w:rFonts w:ascii="Times New Roman" w:hAnsi="Times New Roman" w:cs="Times New Roman"/>
          <w:sz w:val="22"/>
          <w:szCs w:val="22"/>
        </w:rPr>
        <w:t xml:space="preserve"> traverse algorithm [28] to obtain feasible test paths from a </w:t>
      </w:r>
      <w:proofErr w:type="spellStart"/>
      <w:r w:rsidRPr="003E1BCD">
        <w:rPr>
          <w:rFonts w:ascii="Times New Roman" w:hAnsi="Times New Roman" w:cs="Times New Roman"/>
          <w:sz w:val="22"/>
          <w:szCs w:val="22"/>
        </w:rPr>
        <w:t>CFG</w:t>
      </w:r>
      <w:proofErr w:type="spellEnd"/>
      <w:r>
        <w:rPr>
          <w:rFonts w:ascii="Times New Roman" w:hAnsi="Times New Roman" w:cs="Times New Roman"/>
          <w:sz w:val="22"/>
          <w:szCs w:val="22"/>
        </w:rPr>
        <w:t xml:space="preserve"> as below:</w:t>
      </w:r>
    </w:p>
    <w:tbl>
      <w:tblPr>
        <w:tblW w:w="4414"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3549F2">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xml:space="preserve">: </w:t>
            </w:r>
            <w:proofErr w:type="spellStart"/>
            <w:r w:rsidRPr="00604E21">
              <w:rPr>
                <w:rFonts w:ascii="Times New Roman" w:hAnsi="Times New Roman" w:cs="Times New Roman"/>
                <w:sz w:val="22"/>
                <w:szCs w:val="22"/>
              </w:rPr>
              <w:t>TraverseCFG</w:t>
            </w:r>
            <w:proofErr w:type="spellEnd"/>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3549F2">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xml:space="preserve">: the initial vertex of the </w:t>
            </w:r>
            <w:proofErr w:type="spellStart"/>
            <w:r w:rsidRPr="00604E21">
              <w:rPr>
                <w:rFonts w:ascii="Times New Roman" w:hAnsi="Times New Roman" w:cs="Times New Roman"/>
                <w:sz w:val="22"/>
                <w:szCs w:val="22"/>
              </w:rPr>
              <w:t>CFG</w:t>
            </w:r>
            <w:proofErr w:type="spellEnd"/>
          </w:p>
          <w:p w:rsidR="003276F8" w:rsidRDefault="003276F8" w:rsidP="003549F2">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3549F2">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3549F2">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3549F2">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3549F2">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3549F2">
            <w:pPr>
              <w:jc w:val="both"/>
              <w:rPr>
                <w:rFonts w:hint="eastAsia"/>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3549F2">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7:             </w:t>
            </w:r>
            <w:r w:rsidR="00737641">
              <w:rPr>
                <w:rFonts w:hint="eastAsia"/>
                <w:sz w:val="22"/>
                <w:szCs w:val="22"/>
                <w:lang w:eastAsia="ja-JP"/>
              </w:rPr>
              <w:t xml:space="preserve">    </w:t>
            </w:r>
            <w:proofErr w:type="spellStart"/>
            <w:r w:rsidRPr="00604E21">
              <w:rPr>
                <w:sz w:val="22"/>
                <w:szCs w:val="22"/>
              </w:rPr>
              <w:t>TraverseCFG</w:t>
            </w:r>
            <w:proofErr w:type="spellEnd"/>
            <w:r w:rsidRPr="00604E21">
              <w:rPr>
                <w:sz w:val="22"/>
                <w:szCs w:val="22"/>
              </w:rPr>
              <w:t>(</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3549F2">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3549F2">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3549F2">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3549F2">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proofErr w:type="spellStart"/>
      <w:r w:rsidRPr="00EC4964">
        <w:rPr>
          <w:rFonts w:ascii="Courier New" w:eastAsia="Arial Unicode MS" w:hAnsi="Courier New" w:cs="Courier New"/>
          <w:b w:val="0"/>
          <w:sz w:val="18"/>
          <w:szCs w:val="18"/>
        </w:rPr>
        <w:t>getDayNum</w:t>
      </w:r>
      <w:proofErr w:type="spellEnd"/>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 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proofErr w:type="gramStart"/>
      <w:r w:rsidRPr="00DD13F2">
        <w:rPr>
          <w:rFonts w:ascii="Times New Roman" w:hAnsi="Times New Roman" w:cs="Times New Roman"/>
          <w:b w:val="0"/>
          <w:sz w:val="22"/>
          <w:szCs w:val="22"/>
        </w:rPr>
        <w:t>|</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proofErr w:type="gramEnd"/>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 F</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xml:space="preserve">} </w:t>
      </w:r>
      <w:r w:rsidRPr="00DD13F2">
        <w:rPr>
          <w:rFonts w:ascii="Times New Roman" w:eastAsia="Arial Unicode MS" w:hAnsi="Times New Roman" w:cs="Times New Roman"/>
          <w:b w:val="0"/>
          <w:sz w:val="22"/>
          <w:szCs w:val="22"/>
        </w:rPr>
        <w:t xml:space="preserve">which means the TRUE branch is taken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the TRUE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sidRPr="00DD13F2">
        <w:rPr>
          <w:rFonts w:ascii="Times New Roman" w:eastAsia="Arial Unicode MS" w:hAnsi="Times New Roman" w:cs="Times New Roman"/>
          <w:b w:val="0"/>
          <w:sz w:val="22"/>
          <w:szCs w:val="22"/>
        </w:rPr>
        <w:t xml:space="preserve">, and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14:anchorId="4ADE83E2" wp14:editId="557664F8">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hint="eastAsia"/>
          <w:sz w:val="18"/>
          <w:szCs w:val="18"/>
          <w:lang w:eastAsia="ja-JP"/>
        </w:rPr>
      </w:pPr>
      <w:proofErr w:type="gramStart"/>
      <w:r w:rsidRPr="004F09EC">
        <w:rPr>
          <w:sz w:val="22"/>
          <w:szCs w:val="22"/>
        </w:rPr>
        <w:lastRenderedPageBreak/>
        <w:t>Figure 2</w:t>
      </w:r>
      <w:r w:rsidRPr="00591760">
        <w:rPr>
          <w:b/>
          <w:sz w:val="22"/>
          <w:szCs w:val="22"/>
        </w:rPr>
        <w:t>.</w:t>
      </w:r>
      <w:proofErr w:type="gramEnd"/>
      <w:r w:rsidRPr="00591760">
        <w:rPr>
          <w:sz w:val="22"/>
          <w:szCs w:val="22"/>
        </w:rPr>
        <w:t xml:space="preserve"> </w:t>
      </w:r>
      <w:proofErr w:type="spellStart"/>
      <w:r w:rsidRPr="00591760">
        <w:rPr>
          <w:sz w:val="22"/>
          <w:szCs w:val="22"/>
        </w:rPr>
        <w:t>CFG</w:t>
      </w:r>
      <w:proofErr w:type="spellEnd"/>
      <w:r w:rsidRPr="00591760">
        <w:rPr>
          <w:sz w:val="22"/>
          <w:szCs w:val="22"/>
        </w:rPr>
        <w:t xml:space="preserve"> of PUT </w:t>
      </w:r>
      <w:proofErr w:type="spellStart"/>
      <w:r w:rsidRPr="0016131F">
        <w:rPr>
          <w:rFonts w:ascii="Courier New" w:hAnsi="Courier New" w:cs="Courier New"/>
          <w:sz w:val="18"/>
          <w:szCs w:val="18"/>
        </w:rPr>
        <w:t>getDayNum</w:t>
      </w:r>
      <w:proofErr w:type="spellEnd"/>
    </w:p>
    <w:p w:rsidR="00B362AB" w:rsidRDefault="00B362AB" w:rsidP="00E169A1">
      <w:pPr>
        <w:spacing w:before="120"/>
        <w:jc w:val="center"/>
        <w:rPr>
          <w:rFonts w:ascii="Courier New" w:hAnsi="Courier New" w:cs="Courier New" w:hint="eastAsia"/>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C5374D" w:rsidP="008E2481">
      <w:pPr>
        <w:pStyle w:val="Heading20"/>
        <w:spacing w:before="120"/>
        <w:rPr>
          <w:rFonts w:ascii="Times New Roman" w:eastAsiaTheme="minorEastAsia" w:hAnsi="Times New Roman" w:cs="Times New Roman" w:hint="eastAsia"/>
          <w:b w:val="0"/>
          <w:sz w:val="22"/>
          <w:szCs w:val="22"/>
          <w:lang w:eastAsia="ja-JP"/>
        </w:rPr>
      </w:pPr>
      <w:proofErr w:type="gramStart"/>
      <w:r w:rsidRPr="00DD13F2">
        <w:rPr>
          <w:rFonts w:ascii="Times New Roman" w:eastAsia="Arial Unicode MS" w:hAnsi="Times New Roman" w:cs="Times New Roman"/>
          <w:b w:val="0"/>
          <w:sz w:val="22"/>
          <w:szCs w:val="22"/>
        </w:rPr>
        <w:lastRenderedPageBreak/>
        <w:t>the</w:t>
      </w:r>
      <w:proofErr w:type="gramEnd"/>
      <w:r w:rsidRPr="00DD13F2">
        <w:rPr>
          <w:rFonts w:ascii="Times New Roman" w:eastAsia="Arial Unicode MS" w:hAnsi="Times New Roman" w:cs="Times New Roman"/>
          <w:b w:val="0"/>
          <w:sz w:val="22"/>
          <w:szCs w:val="22"/>
        </w:rPr>
        <w:t xml:space="preserve"> FALSE branch at predicate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100 = 0))</w:t>
      </w:r>
      <w:r w:rsidRPr="00DD13F2">
        <w:rPr>
          <w:rFonts w:ascii="Times New Roman" w:eastAsia="Arial Unicode MS" w:hAnsi="Times New Roman" w:cs="Times New Roman"/>
          <w:b w:val="0"/>
          <w:sz w:val="22"/>
          <w:szCs w:val="22"/>
        </w:rPr>
        <w:t xml:space="preserve">. This is the path taken with data that represents the number of days of February of the not leap year. </w:t>
      </w:r>
      <w:r w:rsidRPr="00DD13F2">
        <w:rPr>
          <w:rFonts w:ascii="Times New Roman" w:hAnsi="Times New Roman" w:cs="Times New Roman"/>
          <w:b w:val="0"/>
          <w:sz w:val="22"/>
          <w:szCs w:val="22"/>
        </w:rPr>
        <w:t xml:space="preserve">Apply this algorithm </w:t>
      </w:r>
      <w:proofErr w:type="spellStart"/>
      <w:r w:rsidRPr="00DD13F2">
        <w:rPr>
          <w:rFonts w:ascii="Times New Roman" w:hAnsi="Times New Roman" w:cs="Times New Roman"/>
          <w:b w:val="0"/>
          <w:sz w:val="22"/>
          <w:szCs w:val="22"/>
        </w:rPr>
        <w:t>TraverseCFG</w:t>
      </w:r>
      <w:proofErr w:type="spellEnd"/>
      <w:r w:rsidRPr="00DD13F2">
        <w:rPr>
          <w:rFonts w:ascii="Times New Roman" w:hAnsi="Times New Roman" w:cs="Times New Roman"/>
          <w:b w:val="0"/>
          <w:sz w:val="22"/>
          <w:szCs w:val="22"/>
        </w:rPr>
        <w:t xml:space="preserve"> to the </w:t>
      </w:r>
      <w:proofErr w:type="spellStart"/>
      <w:r w:rsidRPr="00DD13F2">
        <w:rPr>
          <w:rFonts w:ascii="Times New Roman" w:hAnsi="Times New Roman" w:cs="Times New Roman"/>
          <w:b w:val="0"/>
          <w:sz w:val="22"/>
          <w:szCs w:val="22"/>
        </w:rPr>
        <w:t>CFG</w:t>
      </w:r>
      <w:proofErr w:type="spellEnd"/>
      <w:r w:rsidRPr="00DD13F2">
        <w:rPr>
          <w:rFonts w:ascii="Times New Roman" w:hAnsi="Times New Roman" w:cs="Times New Roman"/>
          <w:b w:val="0"/>
          <w:sz w:val="22"/>
          <w:szCs w:val="22"/>
        </w:rPr>
        <w:t xml:space="preserve"> of PUT </w:t>
      </w:r>
      <w:proofErr w:type="spellStart"/>
      <w:proofErr w:type="gramStart"/>
      <w:r w:rsidRPr="00EC4964">
        <w:rPr>
          <w:rFonts w:ascii="Courier New" w:hAnsi="Courier New" w:cs="Courier New"/>
          <w:b w:val="0"/>
          <w:sz w:val="18"/>
          <w:szCs w:val="18"/>
        </w:rPr>
        <w:t>getDayNum</w:t>
      </w:r>
      <w:proofErr w:type="spellEnd"/>
      <w:r w:rsidRPr="00DD13F2">
        <w:rPr>
          <w:rFonts w:ascii="Times New Roman" w:hAnsi="Times New Roman" w:cs="Times New Roman"/>
          <w:b w:val="0"/>
          <w:sz w:val="22"/>
          <w:szCs w:val="22"/>
        </w:rPr>
        <w:t>,</w:t>
      </w:r>
      <w:proofErr w:type="gramEnd"/>
      <w:r w:rsidRPr="00DD13F2">
        <w:rPr>
          <w:rFonts w:ascii="Times New Roman" w:hAnsi="Times New Roman" w:cs="Times New Roman"/>
          <w:b w:val="0"/>
          <w:sz w:val="22"/>
          <w:szCs w:val="22"/>
        </w:rPr>
        <w:t xml:space="preserve"> we will get 5 test paths which are presented as a </w:t>
      </w:r>
      <w:r w:rsidRPr="00DD13F2">
        <w:rPr>
          <w:rFonts w:ascii="Times New Roman" w:eastAsia="Arial Unicode MS" w:hAnsi="Times New Roman" w:cs="Times New Roman"/>
          <w:b w:val="0"/>
          <w:sz w:val="22"/>
          <w:szCs w:val="22"/>
        </w:rPr>
        <w:t>sequence of pairs of branch predication and its</w:t>
      </w:r>
      <w:r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rFonts w:hint="eastAsia"/>
          <w:lang w:eastAsia="ja-JP"/>
        </w:rPr>
      </w:pPr>
      <w:proofErr w:type="gramStart"/>
      <w:r w:rsidRPr="00933C08">
        <w:rPr>
          <w:sz w:val="22"/>
          <w:szCs w:val="22"/>
        </w:rPr>
        <w:t>Table 2.</w:t>
      </w:r>
      <w:proofErr w:type="gramEnd"/>
      <w:r w:rsidRPr="00933C08">
        <w:rPr>
          <w:sz w:val="22"/>
          <w:szCs w:val="22"/>
        </w:rPr>
        <w:t xml:space="preserve"> </w:t>
      </w:r>
      <w:r w:rsidRPr="00DD13F2">
        <w:rPr>
          <w:sz w:val="22"/>
          <w:szCs w:val="22"/>
        </w:rPr>
        <w:t xml:space="preserve">All test paths of PUT </w:t>
      </w:r>
      <w:proofErr w:type="spellStart"/>
      <w:r w:rsidRPr="00EC4964">
        <w:rPr>
          <w:rFonts w:ascii="Courier New" w:hAnsi="Courier New" w:cs="Courier New"/>
          <w:sz w:val="18"/>
          <w:szCs w:val="18"/>
        </w:rPr>
        <w:t>getDayNum</w:t>
      </w:r>
      <w:proofErr w:type="spellEnd"/>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37"/>
        <w:gridCol w:w="3686"/>
      </w:tblGrid>
      <w:tr w:rsidR="008B6177" w:rsidRPr="00DD13F2" w:rsidTr="00B362AB">
        <w:tc>
          <w:tcPr>
            <w:tcW w:w="737" w:type="dxa"/>
            <w:tcBorders>
              <w:left w:val="nil"/>
              <w:right w:val="nil"/>
            </w:tcBorders>
          </w:tcPr>
          <w:p w:rsidR="008B6177" w:rsidRPr="00C36BBF" w:rsidRDefault="008B6177" w:rsidP="003549F2">
            <w:pPr>
              <w:rPr>
                <w:b/>
                <w:sz w:val="22"/>
                <w:szCs w:val="22"/>
              </w:rPr>
            </w:pPr>
            <w:proofErr w:type="spellStart"/>
            <w:r w:rsidRPr="00C36BBF">
              <w:rPr>
                <w:b/>
                <w:sz w:val="22"/>
                <w:szCs w:val="22"/>
              </w:rPr>
              <w:t>PathID</w:t>
            </w:r>
            <w:proofErr w:type="spellEnd"/>
          </w:p>
        </w:tc>
        <w:tc>
          <w:tcPr>
            <w:tcW w:w="3686" w:type="dxa"/>
            <w:tcBorders>
              <w:left w:val="nil"/>
              <w:right w:val="nil"/>
            </w:tcBorders>
          </w:tcPr>
          <w:p w:rsidR="008B6177" w:rsidRPr="00C36BBF" w:rsidRDefault="008B6177" w:rsidP="003549F2">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3549F2">
            <w:pPr>
              <w:rPr>
                <w:sz w:val="22"/>
                <w:szCs w:val="22"/>
              </w:rPr>
            </w:pPr>
            <w:proofErr w:type="spellStart"/>
            <w:r w:rsidRPr="00DD13F2">
              <w:rPr>
                <w:sz w:val="22"/>
                <w:szCs w:val="22"/>
              </w:rPr>
              <w:t>path1</w:t>
            </w:r>
            <w:proofErr w:type="spellEnd"/>
          </w:p>
        </w:tc>
        <w:tc>
          <w:tcPr>
            <w:tcW w:w="3686" w:type="dxa"/>
            <w:tcBorders>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3549F2">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3549F2">
            <w:pPr>
              <w:rPr>
                <w:sz w:val="22"/>
                <w:szCs w:val="22"/>
              </w:rPr>
            </w:pPr>
            <w:proofErr w:type="spellStart"/>
            <w:r w:rsidRPr="00DD13F2">
              <w:rPr>
                <w:sz w:val="22"/>
                <w:szCs w:val="22"/>
              </w:rPr>
              <w:t>path2</w:t>
            </w:r>
            <w:proofErr w:type="spellEnd"/>
          </w:p>
        </w:tc>
        <w:tc>
          <w:tcPr>
            <w:tcW w:w="3686"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3549F2">
            <w:pPr>
              <w:rPr>
                <w:sz w:val="22"/>
                <w:szCs w:val="22"/>
              </w:rPr>
            </w:pPr>
            <w:proofErr w:type="spellStart"/>
            <w:r w:rsidRPr="00DD13F2">
              <w:rPr>
                <w:sz w:val="22"/>
                <w:szCs w:val="22"/>
              </w:rPr>
              <w:t>path3</w:t>
            </w:r>
            <w:proofErr w:type="spellEnd"/>
          </w:p>
        </w:tc>
        <w:tc>
          <w:tcPr>
            <w:tcW w:w="3686"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3549F2">
            <w:pPr>
              <w:rPr>
                <w:sz w:val="22"/>
                <w:szCs w:val="22"/>
              </w:rPr>
            </w:pPr>
            <w:proofErr w:type="spellStart"/>
            <w:r w:rsidRPr="00DD13F2">
              <w:rPr>
                <w:sz w:val="22"/>
                <w:szCs w:val="22"/>
              </w:rPr>
              <w:t>path4</w:t>
            </w:r>
            <w:proofErr w:type="spellEnd"/>
          </w:p>
        </w:tc>
        <w:tc>
          <w:tcPr>
            <w:tcW w:w="3686" w:type="dxa"/>
            <w:tcBorders>
              <w:top w:val="dotted" w:sz="4" w:space="0" w:color="auto"/>
              <w:left w:val="nil"/>
              <w:bottom w:val="dotted" w:sz="4" w:space="0" w:color="auto"/>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3549F2">
            <w:pPr>
              <w:rPr>
                <w:sz w:val="22"/>
                <w:szCs w:val="22"/>
              </w:rPr>
            </w:pPr>
            <w:proofErr w:type="spellStart"/>
            <w:r w:rsidRPr="00DD13F2">
              <w:rPr>
                <w:sz w:val="22"/>
                <w:szCs w:val="22"/>
              </w:rPr>
              <w:t>path5</w:t>
            </w:r>
            <w:proofErr w:type="spellEnd"/>
          </w:p>
        </w:tc>
        <w:tc>
          <w:tcPr>
            <w:tcW w:w="3686" w:type="dxa"/>
            <w:tcBorders>
              <w:top w:val="dotted" w:sz="4" w:space="0" w:color="auto"/>
              <w:left w:val="nil"/>
              <w:right w:val="nil"/>
            </w:tcBorders>
          </w:tcPr>
          <w:p w:rsidR="008B6177" w:rsidRPr="00DD13F2" w:rsidRDefault="008B6177" w:rsidP="003549F2">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B6A4B" w:rsidRDefault="002B6A4B" w:rsidP="002B6A4B">
      <w:pPr>
        <w:spacing w:after="120"/>
        <w:jc w:val="both"/>
        <w:rPr>
          <w:rFonts w:hint="eastAsia"/>
          <w:sz w:val="22"/>
          <w:szCs w:val="22"/>
          <w:lang w:eastAsia="ja-JP"/>
        </w:rPr>
      </w:pPr>
      <w:r w:rsidRPr="0066268D">
        <w:rPr>
          <w:sz w:val="22"/>
          <w:szCs w:val="22"/>
        </w:rPr>
        <w:t xml:space="preserve">From the branch distance calculation formula in Table 1, we develop the below function </w:t>
      </w:r>
      <w:proofErr w:type="spellStart"/>
      <w:r w:rsidRPr="0066268D">
        <w:rPr>
          <w:i/>
          <w:sz w:val="22"/>
          <w:szCs w:val="22"/>
        </w:rPr>
        <w:lastRenderedPageBreak/>
        <w:t>fBchDist</w:t>
      </w:r>
      <w:proofErr w:type="spellEnd"/>
      <w:r w:rsidRPr="0066268D">
        <w:rPr>
          <w:sz w:val="22"/>
          <w:szCs w:val="22"/>
        </w:rPr>
        <w:t xml:space="preserve"> to calculate the value at each predicate branch.</w:t>
      </w:r>
    </w:p>
    <w:tbl>
      <w:tblPr>
        <w:tblW w:w="4400" w:type="dxa"/>
        <w:jc w:val="center"/>
        <w:tblInd w:w="410" w:type="dxa"/>
        <w:tblLayout w:type="fixed"/>
        <w:tblCellMar>
          <w:left w:w="70" w:type="dxa"/>
          <w:right w:w="70" w:type="dxa"/>
        </w:tblCellMar>
        <w:tblLook w:val="0000" w:firstRow="0" w:lastRow="0" w:firstColumn="0" w:lastColumn="0" w:noHBand="0" w:noVBand="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3549F2">
            <w:pPr>
              <w:rPr>
                <w:sz w:val="22"/>
                <w:szCs w:val="22"/>
              </w:rPr>
            </w:pPr>
            <w:r w:rsidRPr="001C5B43">
              <w:rPr>
                <w:b/>
                <w:sz w:val="22"/>
                <w:szCs w:val="22"/>
              </w:rPr>
              <w:t>Algorithm 4</w:t>
            </w:r>
            <w:r w:rsidRPr="001C5B43">
              <w:rPr>
                <w:sz w:val="22"/>
                <w:szCs w:val="22"/>
              </w:rPr>
              <w:t>: Branch distance function (</w:t>
            </w:r>
            <w:proofErr w:type="spellStart"/>
            <w:r w:rsidRPr="001C5B43">
              <w:rPr>
                <w:i/>
                <w:sz w:val="22"/>
                <w:szCs w:val="22"/>
              </w:rPr>
              <w:t>fBchDist</w:t>
            </w:r>
            <w:proofErr w:type="spellEnd"/>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3549F2">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3549F2">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3549F2">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3549F2">
            <w:pPr>
              <w:rPr>
                <w:rFonts w:hint="eastAsia"/>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w:t>
            </w:r>
            <w:proofErr w:type="spellStart"/>
            <w:r w:rsidRPr="001C5B43">
              <w:rPr>
                <w:sz w:val="22"/>
                <w:szCs w:val="22"/>
              </w:rPr>
              <w:t>retrun</w:t>
            </w:r>
            <w:proofErr w:type="spellEnd"/>
            <w:r w:rsidRPr="001C5B43">
              <w:rPr>
                <w:sz w:val="22"/>
                <w:szCs w:val="22"/>
              </w:rPr>
              <w:t xml:space="preserve"> 0 else </w:t>
            </w:r>
          </w:p>
          <w:p w:rsidR="00D3096D" w:rsidRPr="001C5B43" w:rsidRDefault="00D3096D" w:rsidP="003549F2">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3549F2">
            <w:pPr>
              <w:rPr>
                <w:rFonts w:hint="eastAsia"/>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3549F2">
            <w:pPr>
              <w:rPr>
                <w:rFonts w:hint="eastAsia"/>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3549F2">
            <w:pPr>
              <w:rPr>
                <w:rFonts w:hint="eastAsia"/>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3549F2">
            <w:pPr>
              <w:rPr>
                <w:rFonts w:hint="eastAsia"/>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3549F2">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3549F2">
            <w:pPr>
              <w:rPr>
                <w:rFonts w:hint="eastAsia"/>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3549F2">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3549F2">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1F2D18" w:rsidRPr="002316AF" w:rsidRDefault="00FF20CB" w:rsidP="002316AF">
      <w:pPr>
        <w:spacing w:before="120"/>
        <w:ind w:firstLine="346"/>
        <w:jc w:val="both"/>
        <w:rPr>
          <w:rFonts w:hint="eastAsia"/>
          <w:sz w:val="22"/>
          <w:szCs w:val="22"/>
          <w:lang w:eastAsia="ja-JP"/>
        </w:rPr>
      </w:pPr>
      <w:r w:rsidRPr="008903BC">
        <w:rPr>
          <w:sz w:val="22"/>
          <w:szCs w:val="22"/>
        </w:rPr>
        <w:t xml:space="preserve">Since each test path is represented by </w:t>
      </w:r>
      <w:r w:rsidRPr="008903BC">
        <w:rPr>
          <w:rFonts w:eastAsia="Arial Unicode MS"/>
          <w:sz w:val="22"/>
          <w:szCs w:val="22"/>
        </w:rPr>
        <w:t>sequence of pairs of branch predication and its</w:t>
      </w:r>
      <w:r w:rsidRPr="008903BC">
        <w:rPr>
          <w:sz w:val="22"/>
          <w:szCs w:val="22"/>
        </w:rPr>
        <w:t xml:space="preserve"> decision, in order to build the fitness function for the test path, we establish the fitness function for each </w:t>
      </w:r>
      <w:r w:rsidRPr="008903BC">
        <w:rPr>
          <w:rFonts w:eastAsia="Arial Unicode MS"/>
          <w:sz w:val="22"/>
          <w:szCs w:val="22"/>
        </w:rPr>
        <w:t>branch predication and its</w:t>
      </w:r>
      <w:r w:rsidRPr="008903BC">
        <w:rPr>
          <w:sz w:val="22"/>
          <w:szCs w:val="22"/>
        </w:rPr>
        <w:t xml:space="preserve"> decision. There will be 2 possibilities of </w:t>
      </w:r>
    </w:p>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2316AF" w:rsidRPr="008903BC" w:rsidRDefault="002316AF" w:rsidP="002316AF">
      <w:pPr>
        <w:spacing w:before="120"/>
        <w:jc w:val="center"/>
        <w:rPr>
          <w:rFonts w:eastAsia="Arial Unicode MS"/>
          <w:sz w:val="22"/>
          <w:szCs w:val="22"/>
        </w:rPr>
      </w:pPr>
      <w:proofErr w:type="gramStart"/>
      <w:r w:rsidRPr="00ED6360">
        <w:rPr>
          <w:sz w:val="22"/>
          <w:szCs w:val="22"/>
        </w:rPr>
        <w:lastRenderedPageBreak/>
        <w:t>Table 3.</w:t>
      </w:r>
      <w:proofErr w:type="gramEnd"/>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proofErr w:type="spellStart"/>
      <w:r w:rsidRPr="00EC4964">
        <w:rPr>
          <w:rFonts w:ascii="Courier New" w:hAnsi="Courier New" w:cs="Courier New"/>
          <w:sz w:val="18"/>
          <w:szCs w:val="18"/>
        </w:rPr>
        <w:t>getDayNum</w:t>
      </w:r>
      <w:proofErr w:type="spellEnd"/>
    </w:p>
    <w:p w:rsidR="002316AF" w:rsidRDefault="002316AF" w:rsidP="003549F2">
      <w:pPr>
        <w:jc w:val="center"/>
        <w:rPr>
          <w:rFonts w:hint="eastAsia"/>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3549F2">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3549F2">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3549F2">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proofErr w:type="spellStart"/>
            <w:r w:rsidRPr="008903BC">
              <w:rPr>
                <w:i/>
                <w:sz w:val="22"/>
                <w:szCs w:val="22"/>
              </w:rPr>
              <w:t>fBchDist</w:t>
            </w:r>
            <w:proofErr w:type="spellEnd"/>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3549F2">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3549F2">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1</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2</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3549F2">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3549F2">
            <w:pPr>
              <w:rPr>
                <w:sz w:val="22"/>
                <w:szCs w:val="22"/>
              </w:rPr>
            </w:pPr>
            <w:r w:rsidRPr="008903BC">
              <w:rPr>
                <w:sz w:val="22"/>
                <w:szCs w:val="22"/>
              </w:rPr>
              <w:t>(</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3549F2">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3549F2">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3549F2">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3549F2">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%400, ≠, 0) + </w:t>
            </w:r>
          </w:p>
          <w:p w:rsidR="001F2D18" w:rsidRDefault="001F2D18" w:rsidP="003549F2">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3549F2">
            <w:pPr>
              <w:rPr>
                <w:sz w:val="22"/>
                <w:szCs w:val="22"/>
              </w:rPr>
            </w:pPr>
            <w:proofErr w:type="spellStart"/>
            <w:r w:rsidRPr="008903BC">
              <w:rPr>
                <w:i/>
                <w:sz w:val="22"/>
                <w:szCs w:val="22"/>
              </w:rPr>
              <w:t>fBchDist</w:t>
            </w:r>
            <w:proofErr w:type="spellEnd"/>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3</w:t>
            </w:r>
            <w:r w:rsidRPr="008903BC">
              <w:rPr>
                <w:i/>
                <w:sz w:val="22"/>
                <w:szCs w:val="22"/>
              </w:rPr>
              <w:t>F</w:t>
            </w:r>
            <w:proofErr w:type="spellEnd"/>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3549F2">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3549F2">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T</w:t>
            </w:r>
            <w:proofErr w:type="spellEnd"/>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3549F2">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3549F2">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3549F2">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proofErr w:type="spellStart"/>
            <w:r w:rsidRPr="008903BC">
              <w:rPr>
                <w:i/>
                <w:sz w:val="22"/>
                <w:szCs w:val="22"/>
              </w:rPr>
              <w:t>fBchDist</w:t>
            </w:r>
            <w:proofErr w:type="spellEnd"/>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3549F2">
            <w:pPr>
              <w:rPr>
                <w:sz w:val="22"/>
                <w:szCs w:val="22"/>
              </w:rPr>
            </w:pPr>
            <w:proofErr w:type="spellStart"/>
            <w:r w:rsidRPr="008903BC">
              <w:rPr>
                <w:i/>
                <w:sz w:val="22"/>
                <w:szCs w:val="22"/>
              </w:rPr>
              <w:t>f</w:t>
            </w:r>
            <w:r w:rsidRPr="008903BC">
              <w:rPr>
                <w:sz w:val="22"/>
                <w:szCs w:val="22"/>
                <w:vertAlign w:val="subscript"/>
              </w:rPr>
              <w:t>4</w:t>
            </w:r>
            <w:r w:rsidRPr="008903BC">
              <w:rPr>
                <w:i/>
                <w:sz w:val="22"/>
                <w:szCs w:val="22"/>
              </w:rPr>
              <w:t>F</w:t>
            </w:r>
            <w:proofErr w:type="spellEnd"/>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FF20CB" w:rsidP="001F2D18">
      <w:pPr>
        <w:spacing w:before="120"/>
        <w:jc w:val="both"/>
        <w:rPr>
          <w:sz w:val="22"/>
          <w:szCs w:val="22"/>
          <w:lang w:eastAsia="ja-JP"/>
        </w:rPr>
      </w:pPr>
      <w:proofErr w:type="gramStart"/>
      <w:r w:rsidRPr="008903BC">
        <w:rPr>
          <w:sz w:val="22"/>
          <w:szCs w:val="22"/>
        </w:rPr>
        <w:lastRenderedPageBreak/>
        <w:t>TRUE(</w:t>
      </w:r>
      <w:proofErr w:type="gramEnd"/>
      <w:r w:rsidRPr="008903BC">
        <w:rPr>
          <w:sz w:val="22"/>
          <w:szCs w:val="22"/>
        </w:rPr>
        <w:t xml:space="preserve">T) and FALSE(F) for each </w:t>
      </w:r>
      <w:r w:rsidRPr="008903BC">
        <w:rPr>
          <w:rFonts w:eastAsia="Arial Unicode MS"/>
          <w:sz w:val="22"/>
          <w:szCs w:val="22"/>
        </w:rPr>
        <w:t>branch predication</w:t>
      </w:r>
      <w:r w:rsidRPr="008903BC">
        <w:rPr>
          <w:sz w:val="22"/>
          <w:szCs w:val="22"/>
        </w:rPr>
        <w:t xml:space="preserve">, so there will be 2 fitness functions corresponding to those possibilities. Regarding the calculation formula for the fitness function of each </w:t>
      </w:r>
      <w:r w:rsidRPr="008903BC">
        <w:rPr>
          <w:rFonts w:eastAsia="Arial Unicode MS"/>
          <w:sz w:val="22"/>
          <w:szCs w:val="22"/>
        </w:rPr>
        <w:t>branch predication</w:t>
      </w:r>
      <w:r w:rsidRPr="008903BC">
        <w:rPr>
          <w:sz w:val="22"/>
          <w:szCs w:val="22"/>
        </w:rPr>
        <w:t>, we apply the above mentioned branch distance calculation algorithm.</w:t>
      </w:r>
    </w:p>
    <w:p w:rsidR="009D5BAC" w:rsidRDefault="009D5BAC" w:rsidP="009D5BAC">
      <w:pPr>
        <w:ind w:firstLine="346"/>
        <w:jc w:val="both"/>
        <w:rPr>
          <w:rFonts w:eastAsia="Arial Unicode MS" w:hint="eastAsia"/>
          <w:sz w:val="22"/>
          <w:szCs w:val="22"/>
          <w:lang w:eastAsia="ja-JP"/>
        </w:rPr>
      </w:pPr>
      <w:r w:rsidRPr="00F211A0">
        <w:rPr>
          <w:rFonts w:eastAsia="Arial Unicode MS"/>
          <w:sz w:val="22"/>
          <w:szCs w:val="22"/>
        </w:rPr>
        <w:t xml:space="preserve">From </w:t>
      </w:r>
      <w:r w:rsidRPr="00F211A0">
        <w:rPr>
          <w:rFonts w:eastAsia="Arial Unicode MS" w:hint="eastAsia"/>
          <w:sz w:val="22"/>
          <w:szCs w:val="22"/>
        </w:rPr>
        <w:t>theses</w:t>
      </w:r>
      <w:r w:rsidRPr="00F211A0">
        <w:rPr>
          <w:rFonts w:eastAsia="Arial Unicode MS"/>
          <w:sz w:val="22"/>
          <w:szCs w:val="22"/>
        </w:rPr>
        <w:t xml:space="preserve"> formula</w:t>
      </w:r>
      <w:r w:rsidRPr="00F211A0">
        <w:rPr>
          <w:rFonts w:eastAsia="Arial Unicode MS" w:hint="eastAsia"/>
          <w:sz w:val="22"/>
          <w:szCs w:val="22"/>
        </w:rPr>
        <w:t xml:space="preserve">s to </w:t>
      </w:r>
      <w:r w:rsidRPr="00F211A0">
        <w:rPr>
          <w:rFonts w:eastAsia="Arial Unicode MS"/>
          <w:sz w:val="22"/>
          <w:szCs w:val="22"/>
        </w:rPr>
        <w:t>calculat</w:t>
      </w:r>
      <w:r w:rsidRPr="00F211A0">
        <w:rPr>
          <w:rFonts w:eastAsia="Arial Unicode MS" w:hint="eastAsia"/>
          <w:sz w:val="22"/>
          <w:szCs w:val="22"/>
        </w:rPr>
        <w:t>e</w:t>
      </w:r>
      <w:r w:rsidRPr="00F211A0">
        <w:rPr>
          <w:rFonts w:eastAsia="Arial Unicode MS"/>
          <w:sz w:val="22"/>
          <w:szCs w:val="22"/>
        </w:rPr>
        <w:t xml:space="preserve"> fitness value for each branch predication, </w:t>
      </w:r>
      <w:r w:rsidRPr="00F211A0">
        <w:rPr>
          <w:rFonts w:eastAsia="Arial Unicode MS"/>
          <w:sz w:val="22"/>
          <w:szCs w:val="22"/>
          <w:lang w:val="vi-VN"/>
        </w:rPr>
        <w:t xml:space="preserve">we </w:t>
      </w:r>
      <w:r w:rsidRPr="00F211A0">
        <w:rPr>
          <w:rFonts w:eastAsia="Arial Unicode MS"/>
          <w:sz w:val="22"/>
          <w:szCs w:val="22"/>
        </w:rPr>
        <w:t xml:space="preserve">generate </w:t>
      </w:r>
      <w:r w:rsidRPr="00F211A0">
        <w:rPr>
          <w:rFonts w:eastAsia="Arial Unicode MS"/>
          <w:sz w:val="22"/>
          <w:szCs w:val="22"/>
          <w:lang w:val="vi-VN"/>
        </w:rPr>
        <w:t xml:space="preserve">the </w:t>
      </w:r>
      <w:r w:rsidRPr="00F211A0">
        <w:rPr>
          <w:rFonts w:eastAsia="Arial Unicode MS"/>
          <w:sz w:val="22"/>
          <w:szCs w:val="22"/>
        </w:rPr>
        <w:t xml:space="preserve">fitness function for each test path of the PUT </w:t>
      </w:r>
      <w:proofErr w:type="spellStart"/>
      <w:r w:rsidRPr="00F211A0">
        <w:rPr>
          <w:rFonts w:ascii="Courier New" w:hAnsi="Courier New" w:cs="Courier New"/>
          <w:sz w:val="18"/>
          <w:szCs w:val="18"/>
        </w:rPr>
        <w:t>getDayNum</w:t>
      </w:r>
      <w:proofErr w:type="spellEnd"/>
      <w:r w:rsidRPr="00F211A0">
        <w:rPr>
          <w:rFonts w:eastAsia="Arial Unicode MS"/>
          <w:sz w:val="22"/>
          <w:szCs w:val="22"/>
        </w:rPr>
        <w:t xml:space="preserve"> as below:</w:t>
      </w:r>
    </w:p>
    <w:p w:rsidR="004754BB" w:rsidRDefault="004754BB" w:rsidP="004754BB">
      <w:pPr>
        <w:ind w:firstLine="346"/>
        <w:jc w:val="center"/>
        <w:rPr>
          <w:rFonts w:eastAsia="Arial Unicode MS" w:hint="eastAsia"/>
          <w:sz w:val="22"/>
          <w:szCs w:val="22"/>
          <w:lang w:eastAsia="ja-JP"/>
        </w:rPr>
      </w:pPr>
      <w:proofErr w:type="gramStart"/>
      <w:r w:rsidRPr="00ED6360">
        <w:rPr>
          <w:sz w:val="22"/>
          <w:szCs w:val="22"/>
        </w:rPr>
        <w:t>Table 4.</w:t>
      </w:r>
      <w:proofErr w:type="gramEnd"/>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proofErr w:type="spellStart"/>
      <w:r w:rsidRPr="00EC4964">
        <w:rPr>
          <w:rFonts w:ascii="Courier New" w:hAnsi="Courier New" w:cs="Courier New"/>
          <w:sz w:val="18"/>
          <w:szCs w:val="18"/>
        </w:rPr>
        <w:t>getDayNum</w:t>
      </w:r>
      <w:proofErr w:type="spellEnd"/>
    </w:p>
    <w:tbl>
      <w:tblPr>
        <w:tblW w:w="3866" w:type="dxa"/>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3549F2">
            <w:pPr>
              <w:rPr>
                <w:b/>
                <w:sz w:val="20"/>
                <w:szCs w:val="20"/>
              </w:rPr>
            </w:pPr>
            <w:proofErr w:type="spellStart"/>
            <w:r w:rsidRPr="00C36BBF">
              <w:rPr>
                <w:b/>
                <w:sz w:val="20"/>
                <w:szCs w:val="20"/>
              </w:rPr>
              <w:t>PathID</w:t>
            </w:r>
            <w:proofErr w:type="spellEnd"/>
          </w:p>
        </w:tc>
        <w:tc>
          <w:tcPr>
            <w:tcW w:w="2696" w:type="dxa"/>
            <w:tcBorders>
              <w:left w:val="nil"/>
              <w:bottom w:val="single" w:sz="4" w:space="0" w:color="000000"/>
              <w:right w:val="nil"/>
            </w:tcBorders>
          </w:tcPr>
          <w:p w:rsidR="00F300B3" w:rsidRPr="00C36BBF" w:rsidRDefault="00F300B3" w:rsidP="003549F2">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3549F2">
            <w:pPr>
              <w:rPr>
                <w:sz w:val="20"/>
                <w:szCs w:val="20"/>
              </w:rPr>
            </w:pPr>
            <w:proofErr w:type="spellStart"/>
            <w:r w:rsidRPr="007167F0">
              <w:rPr>
                <w:sz w:val="20"/>
                <w:szCs w:val="20"/>
              </w:rPr>
              <w:t>path1</w:t>
            </w:r>
            <w:proofErr w:type="spellEnd"/>
          </w:p>
        </w:tc>
        <w:tc>
          <w:tcPr>
            <w:tcW w:w="2696" w:type="dxa"/>
            <w:tcBorders>
              <w:left w:val="nil"/>
              <w:bottom w:val="dotted" w:sz="4" w:space="0" w:color="auto"/>
              <w:right w:val="nil"/>
            </w:tcBorders>
          </w:tcPr>
          <w:p w:rsidR="00F300B3" w:rsidRPr="007167F0" w:rsidRDefault="00F300B3" w:rsidP="003549F2">
            <w:pPr>
              <w:rPr>
                <w:sz w:val="20"/>
                <w:szCs w:val="20"/>
              </w:rPr>
            </w:pPr>
            <w:proofErr w:type="spellStart"/>
            <w:r w:rsidRPr="007167F0">
              <w:rPr>
                <w:rFonts w:hint="eastAsia"/>
                <w:i/>
                <w:sz w:val="20"/>
                <w:szCs w:val="20"/>
              </w:rPr>
              <w:t>F</w:t>
            </w:r>
            <w:r w:rsidRPr="007167F0">
              <w:rPr>
                <w:sz w:val="20"/>
                <w:szCs w:val="20"/>
                <w:vertAlign w:val="subscript"/>
              </w:rPr>
              <w:t>1</w:t>
            </w:r>
            <w:proofErr w:type="spellEnd"/>
            <w:r w:rsidRPr="007167F0">
              <w:rPr>
                <w:sz w:val="20"/>
                <w:szCs w:val="20"/>
              </w:rPr>
              <w:t xml:space="preserve"> = </w:t>
            </w:r>
            <w:proofErr w:type="spellStart"/>
            <w:r w:rsidRPr="007167F0">
              <w:rPr>
                <w:rFonts w:hint="eastAsia"/>
                <w:i/>
                <w:sz w:val="20"/>
                <w:szCs w:val="20"/>
                <w:u w:val="single"/>
              </w:rPr>
              <w:t>f</w:t>
            </w:r>
            <w:r w:rsidRPr="007167F0">
              <w:rPr>
                <w:sz w:val="20"/>
                <w:szCs w:val="20"/>
                <w:vertAlign w:val="subscript"/>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vertAlign w:val="subscript"/>
              </w:rPr>
              <w:t>3</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3549F2">
            <w:proofErr w:type="spellStart"/>
            <w:r w:rsidRPr="007167F0">
              <w:rPr>
                <w:sz w:val="20"/>
                <w:szCs w:val="20"/>
              </w:rPr>
              <w:t>path2</w:t>
            </w:r>
            <w:proofErr w:type="spellEnd"/>
          </w:p>
        </w:tc>
        <w:tc>
          <w:tcPr>
            <w:tcW w:w="2696" w:type="dxa"/>
            <w:tcBorders>
              <w:top w:val="dotted" w:sz="4" w:space="0" w:color="auto"/>
              <w:left w:val="nil"/>
              <w:bottom w:val="dotted" w:sz="4" w:space="0" w:color="auto"/>
              <w:right w:val="nil"/>
            </w:tcBorders>
          </w:tcPr>
          <w:p w:rsidR="00F300B3" w:rsidRPr="007167F0" w:rsidRDefault="00F300B3" w:rsidP="003549F2">
            <w:pPr>
              <w:rPr>
                <w:sz w:val="20"/>
                <w:szCs w:val="20"/>
              </w:rPr>
            </w:pPr>
            <w:proofErr w:type="spellStart"/>
            <w:r w:rsidRPr="007167F0">
              <w:rPr>
                <w:rFonts w:hint="eastAsia"/>
                <w:i/>
                <w:sz w:val="20"/>
                <w:szCs w:val="20"/>
              </w:rPr>
              <w:t>F</w:t>
            </w:r>
            <w:r w:rsidRPr="007167F0">
              <w:rPr>
                <w:sz w:val="20"/>
                <w:szCs w:val="20"/>
                <w:vertAlign w:val="subscript"/>
              </w:rPr>
              <w:t>2</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3</w:t>
            </w:r>
            <w:r w:rsidRPr="007167F0">
              <w:rPr>
                <w:i/>
                <w:sz w:val="20"/>
                <w:szCs w:val="20"/>
              </w:rPr>
              <w:t>F</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3549F2">
            <w:proofErr w:type="spellStart"/>
            <w:r w:rsidRPr="007167F0">
              <w:rPr>
                <w:sz w:val="20"/>
                <w:szCs w:val="20"/>
              </w:rPr>
              <w:t>path3</w:t>
            </w:r>
            <w:proofErr w:type="spellEnd"/>
          </w:p>
        </w:tc>
        <w:tc>
          <w:tcPr>
            <w:tcW w:w="2696" w:type="dxa"/>
            <w:tcBorders>
              <w:top w:val="dotted" w:sz="4" w:space="0" w:color="auto"/>
              <w:left w:val="nil"/>
              <w:bottom w:val="dotted" w:sz="4" w:space="0" w:color="auto"/>
              <w:right w:val="nil"/>
            </w:tcBorders>
          </w:tcPr>
          <w:p w:rsidR="00F300B3" w:rsidRPr="007167F0" w:rsidRDefault="00F300B3" w:rsidP="003549F2">
            <w:pPr>
              <w:rPr>
                <w:sz w:val="20"/>
                <w:szCs w:val="20"/>
              </w:rPr>
            </w:pPr>
            <w:proofErr w:type="spellStart"/>
            <w:r w:rsidRPr="007167F0">
              <w:rPr>
                <w:rFonts w:hint="eastAsia"/>
                <w:i/>
                <w:sz w:val="20"/>
                <w:szCs w:val="20"/>
              </w:rPr>
              <w:t>F</w:t>
            </w:r>
            <w:r w:rsidRPr="007167F0">
              <w:rPr>
                <w:sz w:val="20"/>
                <w:szCs w:val="20"/>
                <w:vertAlign w:val="subscript"/>
              </w:rPr>
              <w:t>3</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T</w:t>
            </w:r>
            <w:proofErr w:type="spellEnd"/>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3549F2">
            <w:proofErr w:type="spellStart"/>
            <w:r w:rsidRPr="007167F0">
              <w:rPr>
                <w:sz w:val="20"/>
                <w:szCs w:val="20"/>
              </w:rPr>
              <w:t>path4</w:t>
            </w:r>
            <w:proofErr w:type="spellEnd"/>
          </w:p>
        </w:tc>
        <w:tc>
          <w:tcPr>
            <w:tcW w:w="2696" w:type="dxa"/>
            <w:tcBorders>
              <w:top w:val="dotted" w:sz="4" w:space="0" w:color="auto"/>
              <w:left w:val="nil"/>
              <w:bottom w:val="dotted" w:sz="4" w:space="0" w:color="auto"/>
              <w:right w:val="nil"/>
            </w:tcBorders>
          </w:tcPr>
          <w:p w:rsidR="00F300B3" w:rsidRPr="007167F0" w:rsidRDefault="00F300B3" w:rsidP="003549F2">
            <w:pPr>
              <w:rPr>
                <w:sz w:val="20"/>
                <w:szCs w:val="20"/>
              </w:rPr>
            </w:pPr>
            <w:proofErr w:type="spellStart"/>
            <w:r w:rsidRPr="007167F0">
              <w:rPr>
                <w:rFonts w:hint="eastAsia"/>
                <w:i/>
                <w:sz w:val="20"/>
                <w:szCs w:val="20"/>
              </w:rPr>
              <w:t>F</w:t>
            </w:r>
            <w:r w:rsidRPr="007167F0">
              <w:rPr>
                <w:sz w:val="20"/>
                <w:szCs w:val="20"/>
                <w:vertAlign w:val="subscript"/>
              </w:rPr>
              <w:t>4</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T</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2</w:t>
            </w:r>
            <w:r w:rsidRPr="007167F0">
              <w:rPr>
                <w:i/>
                <w:sz w:val="20"/>
                <w:szCs w:val="20"/>
              </w:rPr>
              <w:t>F</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4</w:t>
            </w:r>
            <w:r w:rsidRPr="007167F0">
              <w:rPr>
                <w:i/>
                <w:sz w:val="20"/>
                <w:szCs w:val="20"/>
              </w:rPr>
              <w:t>F</w:t>
            </w:r>
            <w:proofErr w:type="spellEnd"/>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3549F2">
            <w:proofErr w:type="spellStart"/>
            <w:r w:rsidRPr="007167F0">
              <w:rPr>
                <w:sz w:val="20"/>
                <w:szCs w:val="20"/>
              </w:rPr>
              <w:t>path5</w:t>
            </w:r>
            <w:proofErr w:type="spellEnd"/>
          </w:p>
        </w:tc>
        <w:tc>
          <w:tcPr>
            <w:tcW w:w="2696" w:type="dxa"/>
            <w:tcBorders>
              <w:top w:val="dotted" w:sz="4" w:space="0" w:color="auto"/>
              <w:left w:val="nil"/>
              <w:right w:val="nil"/>
            </w:tcBorders>
          </w:tcPr>
          <w:p w:rsidR="00F300B3" w:rsidRPr="007167F0" w:rsidRDefault="00F300B3" w:rsidP="003549F2">
            <w:pPr>
              <w:rPr>
                <w:sz w:val="20"/>
                <w:szCs w:val="20"/>
              </w:rPr>
            </w:pPr>
            <w:proofErr w:type="spellStart"/>
            <w:r w:rsidRPr="007167F0">
              <w:rPr>
                <w:rFonts w:hint="eastAsia"/>
                <w:i/>
                <w:sz w:val="20"/>
                <w:szCs w:val="20"/>
              </w:rPr>
              <w:t>F</w:t>
            </w:r>
            <w:r w:rsidRPr="007167F0">
              <w:rPr>
                <w:sz w:val="20"/>
                <w:szCs w:val="20"/>
                <w:vertAlign w:val="subscript"/>
              </w:rPr>
              <w:t>5</w:t>
            </w:r>
            <w:proofErr w:type="spellEnd"/>
            <w:r w:rsidRPr="007167F0">
              <w:rPr>
                <w:sz w:val="20"/>
                <w:szCs w:val="20"/>
              </w:rPr>
              <w:t xml:space="preserve"> = </w:t>
            </w:r>
            <w:proofErr w:type="spellStart"/>
            <w:r w:rsidRPr="007167F0">
              <w:rPr>
                <w:rFonts w:hint="eastAsia"/>
                <w:i/>
                <w:sz w:val="20"/>
                <w:szCs w:val="20"/>
              </w:rPr>
              <w:t>f</w:t>
            </w:r>
            <w:r w:rsidRPr="007167F0">
              <w:rPr>
                <w:sz w:val="20"/>
                <w:szCs w:val="20"/>
              </w:rPr>
              <w:t>1</w:t>
            </w:r>
            <w:r w:rsidRPr="007167F0">
              <w:rPr>
                <w:i/>
                <w:sz w:val="20"/>
                <w:szCs w:val="20"/>
              </w:rPr>
              <w:t>F</w:t>
            </w:r>
            <w:proofErr w:type="spellEnd"/>
          </w:p>
        </w:tc>
      </w:tr>
    </w:tbl>
    <w:p w:rsidR="008A4085" w:rsidRPr="007167F0" w:rsidRDefault="008A4085" w:rsidP="003C2EE8">
      <w:pPr>
        <w:pStyle w:val="Heading20"/>
        <w:spacing w:before="120"/>
        <w:rPr>
          <w:rFonts w:ascii="Times New Roman" w:hAnsi="Times New Roman" w:cs="Times New Roman"/>
          <w:sz w:val="22"/>
          <w:szCs w:val="22"/>
        </w:rPr>
      </w:pPr>
      <w:r w:rsidRPr="007167F0">
        <w:rPr>
          <w:rFonts w:ascii="Times New Roman" w:hAnsi="Times New Roman" w:cs="Times New Roman"/>
          <w:sz w:val="22"/>
          <w:szCs w:val="22"/>
        </w:rPr>
        <w:t>4.3</w:t>
      </w:r>
      <w:r>
        <w:rPr>
          <w:rFonts w:ascii="Times New Roman" w:hAnsi="Times New Roman" w:cs="Times New Roman"/>
          <w:sz w:val="22"/>
          <w:szCs w:val="22"/>
        </w:rPr>
        <w:t xml:space="preserve">. </w:t>
      </w:r>
      <w:r w:rsidRPr="007167F0">
        <w:rPr>
          <w:rFonts w:ascii="Times New Roman" w:hAnsi="Times New Roman" w:cs="Times New Roman"/>
          <w:sz w:val="22"/>
          <w:szCs w:val="22"/>
        </w:rPr>
        <w:t xml:space="preserve">Apply </w:t>
      </w:r>
      <w:r>
        <w:rPr>
          <w:sz w:val="22"/>
          <w:szCs w:val="22"/>
        </w:rPr>
        <w:t>m</w:t>
      </w:r>
      <w:r w:rsidRPr="009B29DA">
        <w:rPr>
          <w:sz w:val="22"/>
          <w:szCs w:val="22"/>
        </w:rPr>
        <w:t xml:space="preserve">ultithreading </w:t>
      </w:r>
      <w:r>
        <w:rPr>
          <w:sz w:val="22"/>
          <w:szCs w:val="22"/>
        </w:rPr>
        <w:t xml:space="preserve">of </w:t>
      </w:r>
      <w:r w:rsidRPr="007167F0">
        <w:rPr>
          <w:rFonts w:ascii="Times New Roman" w:hAnsi="Times New Roman" w:cs="Times New Roman"/>
          <w:sz w:val="22"/>
          <w:szCs w:val="22"/>
        </w:rPr>
        <w:t>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w:t>
      </w:r>
      <w:proofErr w:type="spellStart"/>
      <w:r w:rsidRPr="007167F0">
        <w:rPr>
          <w:sz w:val="22"/>
          <w:szCs w:val="22"/>
        </w:rPr>
        <w:t>PSO</w:t>
      </w:r>
      <w:proofErr w:type="spellEnd"/>
      <w:r w:rsidRPr="007167F0">
        <w:rPr>
          <w:sz w:val="22"/>
          <w:szCs w:val="22"/>
        </w:rPr>
        <w:t xml:space="preserve"> to find its solution (in this case the solution means the test data which can cover the corresponding test path). In order to find the solution for all fitness functions at the same time, we perform </w:t>
      </w:r>
      <w:r w:rsidRPr="007167F0">
        <w:rPr>
          <w:rFonts w:hint="eastAsia"/>
          <w:sz w:val="22"/>
          <w:szCs w:val="22"/>
        </w:rPr>
        <w:t>s</w:t>
      </w:r>
      <w:r w:rsidRPr="007167F0">
        <w:rPr>
          <w:sz w:val="22"/>
          <w:szCs w:val="22"/>
        </w:rPr>
        <w:t xml:space="preserve">imultaneous multithreading of the </w:t>
      </w:r>
      <w:proofErr w:type="spellStart"/>
      <w:r w:rsidRPr="007167F0">
        <w:rPr>
          <w:sz w:val="22"/>
          <w:szCs w:val="22"/>
        </w:rPr>
        <w:t>PSO</w:t>
      </w:r>
      <w:proofErr w:type="spellEnd"/>
      <w:r w:rsidRPr="007167F0">
        <w:rPr>
          <w:sz w:val="22"/>
          <w:szCs w:val="22"/>
        </w:rPr>
        <w:t xml:space="preserve"> algorithm by defining </w:t>
      </w:r>
      <w:proofErr w:type="spellStart"/>
      <w:r w:rsidRPr="007167F0">
        <w:rPr>
          <w:sz w:val="22"/>
          <w:szCs w:val="22"/>
        </w:rPr>
        <w:t>PSO</w:t>
      </w:r>
      <w:proofErr w:type="spellEnd"/>
      <w:r w:rsidRPr="007167F0">
        <w:rPr>
          <w:sz w:val="22"/>
          <w:szCs w:val="22"/>
        </w:rPr>
        <w:t xml:space="preserve"> it as 1 class extends Thread class of Java as follows:</w:t>
      </w:r>
    </w:p>
    <w:p w:rsidR="008A4085" w:rsidRPr="00EC4964" w:rsidRDefault="008A4085" w:rsidP="008A4085">
      <w:pPr>
        <w:spacing w:before="120" w:after="120"/>
        <w:jc w:val="both"/>
        <w:rPr>
          <w:rFonts w:ascii="Courier" w:hAnsi="Courier" w:cs="Courier New"/>
          <w:sz w:val="18"/>
          <w:szCs w:val="18"/>
        </w:rPr>
      </w:pPr>
      <w:proofErr w:type="gramStart"/>
      <w:r w:rsidRPr="00EC4964">
        <w:rPr>
          <w:rFonts w:ascii="Courier" w:hAnsi="Courier"/>
          <w:sz w:val="18"/>
          <w:szCs w:val="18"/>
        </w:rPr>
        <w:t>public</w:t>
      </w:r>
      <w:proofErr w:type="gramEnd"/>
      <w:r w:rsidRPr="00EC4964">
        <w:rPr>
          <w:rFonts w:ascii="Courier" w:hAnsi="Courier"/>
          <w:sz w:val="18"/>
          <w:szCs w:val="18"/>
        </w:rPr>
        <w:t xml:space="preserve"> </w:t>
      </w:r>
      <w:r>
        <w:rPr>
          <w:rFonts w:ascii="Courier" w:hAnsi="Courier"/>
          <w:sz w:val="18"/>
          <w:szCs w:val="18"/>
        </w:rPr>
        <w:t xml:space="preserve">class </w:t>
      </w:r>
      <w:proofErr w:type="spellStart"/>
      <w:r>
        <w:rPr>
          <w:rFonts w:ascii="Courier" w:hAnsi="Courier"/>
          <w:sz w:val="18"/>
          <w:szCs w:val="18"/>
        </w:rPr>
        <w:t>PSOProcess</w:t>
      </w:r>
      <w:proofErr w:type="spellEnd"/>
      <w:r>
        <w:rPr>
          <w:rFonts w:ascii="Courier" w:hAnsi="Courier"/>
          <w:sz w:val="18"/>
          <w:szCs w:val="18"/>
        </w:rPr>
        <w:t xml:space="preserve"> extends Thread</w:t>
      </w:r>
    </w:p>
    <w:p w:rsidR="008A4085" w:rsidRDefault="008A4085" w:rsidP="009148A1">
      <w:pPr>
        <w:jc w:val="both"/>
        <w:rPr>
          <w:rFonts w:hint="eastAsia"/>
          <w:sz w:val="22"/>
          <w:szCs w:val="22"/>
          <w:lang w:eastAsia="ja-JP"/>
        </w:rPr>
      </w:pPr>
      <w:r w:rsidRPr="007167F0">
        <w:rPr>
          <w:sz w:val="22"/>
          <w:szCs w:val="22"/>
        </w:rPr>
        <w:lastRenderedPageBreak/>
        <w:t xml:space="preserve">The </w:t>
      </w:r>
      <w:r>
        <w:rPr>
          <w:sz w:val="22"/>
          <w:szCs w:val="22"/>
        </w:rPr>
        <w:t>m</w:t>
      </w:r>
      <w:r w:rsidRPr="009B29DA">
        <w:rPr>
          <w:sz w:val="22"/>
          <w:szCs w:val="22"/>
        </w:rPr>
        <w:t xml:space="preserve">ultithreading </w:t>
      </w:r>
      <w:r>
        <w:rPr>
          <w:sz w:val="22"/>
          <w:szCs w:val="22"/>
        </w:rPr>
        <w:t xml:space="preserve">of </w:t>
      </w:r>
      <w:proofErr w:type="spellStart"/>
      <w:r w:rsidRPr="007167F0">
        <w:rPr>
          <w:sz w:val="22"/>
          <w:szCs w:val="22"/>
        </w:rPr>
        <w:t>PSO</w:t>
      </w:r>
      <w:proofErr w:type="spellEnd"/>
      <w:r w:rsidRPr="007167F0">
        <w:rPr>
          <w:sz w:val="22"/>
          <w:szCs w:val="22"/>
        </w:rPr>
        <w:t xml:space="preserve"> can be executed through below algorithm:</w:t>
      </w:r>
    </w:p>
    <w:tbl>
      <w:tblPr>
        <w:tblW w:w="4437" w:type="dxa"/>
        <w:jc w:val="center"/>
        <w:tblInd w:w="751" w:type="dxa"/>
        <w:tblLayout w:type="fixed"/>
        <w:tblCellMar>
          <w:left w:w="70" w:type="dxa"/>
          <w:right w:w="70" w:type="dxa"/>
        </w:tblCellMar>
        <w:tblLook w:val="0000" w:firstRow="0" w:lastRow="0" w:firstColumn="0" w:lastColumn="0" w:noHBand="0" w:noVBand="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3549F2">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proofErr w:type="spellStart"/>
            <w:r w:rsidRPr="009B29DA">
              <w:rPr>
                <w:rFonts w:hint="eastAsia"/>
                <w:sz w:val="22"/>
                <w:szCs w:val="22"/>
              </w:rPr>
              <w:t>M</w:t>
            </w:r>
            <w:r w:rsidRPr="009B29DA">
              <w:rPr>
                <w:sz w:val="22"/>
                <w:szCs w:val="22"/>
              </w:rPr>
              <w:t>PSO</w:t>
            </w:r>
            <w:proofErr w:type="spellEnd"/>
            <w:r w:rsidRPr="009B29DA">
              <w:rPr>
                <w:sz w:val="22"/>
                <w:szCs w:val="22"/>
              </w:rPr>
              <w:t>)</w:t>
            </w:r>
          </w:p>
        </w:tc>
      </w:tr>
      <w:tr w:rsidR="00254BD8" w:rsidRPr="009B29DA" w:rsidTr="00254BD8">
        <w:trPr>
          <w:jc w:val="center"/>
        </w:trPr>
        <w:tc>
          <w:tcPr>
            <w:tcW w:w="4437" w:type="dxa"/>
            <w:tcBorders>
              <w:top w:val="single" w:sz="8" w:space="0" w:color="000000"/>
            </w:tcBorders>
          </w:tcPr>
          <w:p w:rsidR="00254BD8" w:rsidRPr="009B29DA" w:rsidRDefault="00254BD8" w:rsidP="003549F2">
            <w:pPr>
              <w:rPr>
                <w:sz w:val="22"/>
                <w:szCs w:val="22"/>
              </w:rPr>
            </w:pPr>
            <w:r w:rsidRPr="009B29DA">
              <w:rPr>
                <w:b/>
                <w:sz w:val="22"/>
                <w:szCs w:val="22"/>
              </w:rPr>
              <w:t>Input:</w:t>
            </w:r>
            <w:r w:rsidRPr="009B29DA">
              <w:rPr>
                <w:sz w:val="22"/>
                <w:szCs w:val="22"/>
              </w:rPr>
              <w:t xml:space="preserve">  list of fitness function</w:t>
            </w:r>
          </w:p>
        </w:tc>
      </w:tr>
      <w:tr w:rsidR="00254BD8" w:rsidRPr="009B29DA" w:rsidTr="00254BD8">
        <w:trPr>
          <w:jc w:val="center"/>
        </w:trPr>
        <w:tc>
          <w:tcPr>
            <w:tcW w:w="4437" w:type="dxa"/>
          </w:tcPr>
          <w:p w:rsidR="000F4BA4" w:rsidRDefault="00254BD8" w:rsidP="003549F2">
            <w:pPr>
              <w:rPr>
                <w:rFonts w:hint="eastAsia"/>
                <w:sz w:val="22"/>
                <w:szCs w:val="22"/>
                <w:lang w:eastAsia="ja-JP"/>
              </w:rPr>
            </w:pPr>
            <w:r w:rsidRPr="009B29DA">
              <w:rPr>
                <w:b/>
                <w:sz w:val="22"/>
                <w:szCs w:val="22"/>
              </w:rPr>
              <w:t>Output:</w:t>
            </w:r>
            <w:r w:rsidRPr="009B29DA">
              <w:rPr>
                <w:sz w:val="22"/>
                <w:szCs w:val="22"/>
              </w:rPr>
              <w:t xml:space="preserve"> </w:t>
            </w:r>
            <w:r w:rsidRPr="0036577A">
              <w:rPr>
                <w:sz w:val="22"/>
                <w:szCs w:val="22"/>
              </w:rPr>
              <w:t xml:space="preserve">the set of test data that are solution to </w:t>
            </w:r>
          </w:p>
          <w:p w:rsidR="00254BD8" w:rsidRPr="009B29DA" w:rsidRDefault="000F4BA4" w:rsidP="003549F2">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3549F2">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3549F2">
            <w:pPr>
              <w:rPr>
                <w:rFonts w:hint="eastAsia"/>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proofErr w:type="spellStart"/>
            <w:r w:rsidR="00254BD8" w:rsidRPr="009B29DA">
              <w:rPr>
                <w:i/>
                <w:sz w:val="22"/>
                <w:szCs w:val="22"/>
              </w:rPr>
              <w:t>pso</w:t>
            </w:r>
            <w:r w:rsidR="00254BD8" w:rsidRPr="009B29DA">
              <w:rPr>
                <w:i/>
                <w:sz w:val="22"/>
                <w:szCs w:val="22"/>
                <w:vertAlign w:val="subscript"/>
              </w:rPr>
              <w:t>i</w:t>
            </w:r>
            <w:proofErr w:type="spellEnd"/>
            <w:r w:rsidR="00254BD8" w:rsidRPr="009B29DA">
              <w:rPr>
                <w:sz w:val="22"/>
                <w:szCs w:val="22"/>
              </w:rPr>
              <w:t xml:space="preserve"> of class </w:t>
            </w:r>
          </w:p>
          <w:p w:rsidR="00254BD8" w:rsidRPr="009B29DA" w:rsidRDefault="000F4BA4" w:rsidP="003549F2">
            <w:pPr>
              <w:rPr>
                <w:sz w:val="22"/>
                <w:szCs w:val="22"/>
              </w:rPr>
            </w:pPr>
            <w:r>
              <w:rPr>
                <w:rFonts w:hint="eastAsia"/>
                <w:sz w:val="22"/>
                <w:szCs w:val="22"/>
                <w:lang w:eastAsia="ja-JP"/>
              </w:rPr>
              <w:t xml:space="preserve">           </w:t>
            </w:r>
            <w:proofErr w:type="spellStart"/>
            <w:r w:rsidR="00254BD8" w:rsidRPr="009B29DA">
              <w:rPr>
                <w:sz w:val="22"/>
                <w:szCs w:val="22"/>
              </w:rPr>
              <w:t>PSOProcess</w:t>
            </w:r>
            <w:proofErr w:type="spellEnd"/>
            <w:r w:rsidR="00254BD8" w:rsidRPr="009B29DA">
              <w:rPr>
                <w:sz w:val="22"/>
                <w:szCs w:val="22"/>
              </w:rPr>
              <w:t xml:space="preserve"> </w:t>
            </w:r>
          </w:p>
        </w:tc>
      </w:tr>
      <w:tr w:rsidR="00254BD8" w:rsidRPr="009B29DA" w:rsidTr="00254BD8">
        <w:trPr>
          <w:jc w:val="center"/>
        </w:trPr>
        <w:tc>
          <w:tcPr>
            <w:tcW w:w="4437" w:type="dxa"/>
          </w:tcPr>
          <w:p w:rsidR="00254BD8" w:rsidRPr="009B29DA" w:rsidRDefault="00254BD8" w:rsidP="003549F2">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proofErr w:type="spellStart"/>
            <w:r w:rsidRPr="009B29DA">
              <w:rPr>
                <w:i/>
                <w:sz w:val="22"/>
                <w:szCs w:val="22"/>
              </w:rPr>
              <w:t>pso</w:t>
            </w:r>
            <w:r w:rsidRPr="009B29DA">
              <w:rPr>
                <w:i/>
                <w:sz w:val="22"/>
                <w:szCs w:val="22"/>
                <w:vertAlign w:val="subscript"/>
              </w:rPr>
              <w:t>i</w:t>
            </w:r>
            <w:proofErr w:type="spellEnd"/>
          </w:p>
        </w:tc>
      </w:tr>
      <w:tr w:rsidR="00254BD8" w:rsidRPr="009B29DA" w:rsidTr="00254BD8">
        <w:trPr>
          <w:jc w:val="center"/>
        </w:trPr>
        <w:tc>
          <w:tcPr>
            <w:tcW w:w="4437" w:type="dxa"/>
          </w:tcPr>
          <w:p w:rsidR="00254BD8" w:rsidRPr="009B29DA" w:rsidRDefault="000F4BA4" w:rsidP="003549F2">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proofErr w:type="spellStart"/>
            <w:r w:rsidR="00254BD8" w:rsidRPr="009B29DA">
              <w:rPr>
                <w:i/>
                <w:sz w:val="22"/>
                <w:szCs w:val="22"/>
              </w:rPr>
              <w:t>pso</w:t>
            </w:r>
            <w:proofErr w:type="spellEnd"/>
            <w:r w:rsidR="00254BD8" w:rsidRPr="009B29DA">
              <w:rPr>
                <w:sz w:val="22"/>
                <w:szCs w:val="22"/>
              </w:rPr>
              <w:t>:</w:t>
            </w:r>
            <w:r w:rsidR="00254BD8" w:rsidRPr="009B29DA">
              <w:rPr>
                <w:i/>
                <w:sz w:val="22"/>
                <w:szCs w:val="22"/>
              </w:rPr>
              <w:t xml:space="preserve"> </w:t>
            </w:r>
            <w:proofErr w:type="spellStart"/>
            <w:r w:rsidR="00254BD8" w:rsidRPr="009B29DA">
              <w:rPr>
                <w:i/>
                <w:sz w:val="22"/>
                <w:szCs w:val="22"/>
              </w:rPr>
              <w:t>pso.start</w:t>
            </w:r>
            <w:proofErr w:type="spellEnd"/>
            <w:r w:rsidR="00254BD8" w:rsidRPr="009B29DA">
              <w:rPr>
                <w:i/>
                <w:sz w:val="22"/>
                <w:szCs w:val="22"/>
              </w:rPr>
              <w: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3549F2">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rFonts w:hint="eastAsia"/>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proofErr w:type="spellStart"/>
      <w:r w:rsidRPr="0034736E">
        <w:rPr>
          <w:rFonts w:ascii="Courier New" w:hAnsi="Courier New" w:cs="Courier New"/>
          <w:sz w:val="18"/>
          <w:szCs w:val="18"/>
        </w:rPr>
        <w:t>getDayNum</w:t>
      </w:r>
      <w:proofErr w:type="spellEnd"/>
      <w:r w:rsidRPr="008D34F2">
        <w:rPr>
          <w:rFonts w:hint="eastAsia"/>
          <w:sz w:val="22"/>
          <w:szCs w:val="22"/>
        </w:rPr>
        <w:t>:</w:t>
      </w:r>
    </w:p>
    <w:p w:rsidR="0052696F" w:rsidRDefault="0052696F" w:rsidP="0052696F">
      <w:pPr>
        <w:spacing w:before="120"/>
        <w:jc w:val="both"/>
        <w:rPr>
          <w:rFonts w:hint="eastAsia"/>
          <w:sz w:val="22"/>
          <w:szCs w:val="22"/>
          <w:lang w:eastAsia="ja-JP"/>
        </w:rPr>
      </w:pPr>
      <w:r>
        <w:rPr>
          <w:noProof/>
          <w:sz w:val="22"/>
          <w:szCs w:val="22"/>
          <w:lang w:eastAsia="ja-JP"/>
        </w:rPr>
        <w:drawing>
          <wp:inline distT="0" distB="0" distL="0" distR="0" wp14:anchorId="7ACCC8DA" wp14:editId="1D424E9B">
            <wp:extent cx="2700020" cy="1843658"/>
            <wp:effectExtent l="0" t="0" r="5080" b="4445"/>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700020" cy="1843658"/>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bookmarkStart w:id="0" w:name="_GoBack"/>
      <w:r>
        <w:rPr>
          <w:noProof/>
          <w:sz w:val="22"/>
          <w:szCs w:val="22"/>
          <w:lang w:eastAsia="ja-JP"/>
        </w:rPr>
        <w:t xml:space="preserve">Figure 4: Generated test data for the PUT </w:t>
      </w:r>
      <w:proofErr w:type="spellStart"/>
      <w:r w:rsidRPr="0034736E">
        <w:rPr>
          <w:rFonts w:ascii="Courier New" w:hAnsi="Courier New" w:cs="Courier New"/>
          <w:sz w:val="18"/>
          <w:szCs w:val="18"/>
        </w:rPr>
        <w:t>getDayNum</w:t>
      </w:r>
      <w:proofErr w:type="spellEnd"/>
    </w:p>
    <w:bookmarkEnd w:id="0"/>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lastRenderedPageBreak/>
        <w:t>5. Experimental analysis</w:t>
      </w:r>
    </w:p>
    <w:p w:rsidR="001219E0" w:rsidRPr="008D34F2" w:rsidRDefault="001219E0" w:rsidP="001219E0">
      <w:pPr>
        <w:ind w:firstLine="346"/>
        <w:jc w:val="both"/>
        <w:rPr>
          <w:sz w:val="22"/>
          <w:szCs w:val="22"/>
        </w:rPr>
      </w:pPr>
      <w:r w:rsidRPr="008D34F2">
        <w:rPr>
          <w:sz w:val="22"/>
          <w:szCs w:val="22"/>
        </w:rPr>
        <w:t xml:space="preserve">We compare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w:t>
      </w:r>
      <w:proofErr w:type="gramStart"/>
      <w:r w:rsidRPr="008D34F2">
        <w:rPr>
          <w:rFonts w:eastAsia="Arial Unicode MS"/>
          <w:sz w:val="22"/>
          <w:szCs w:val="22"/>
        </w:rPr>
        <w:t>PUT,</w:t>
      </w:r>
      <w:proofErr w:type="gramEnd"/>
      <w:r w:rsidRPr="008D34F2">
        <w:rPr>
          <w:rFonts w:eastAsia="Arial Unicode MS"/>
          <w:sz w:val="22"/>
          <w:szCs w:val="22"/>
        </w:rPr>
        <w:t xml:space="preserve">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 xml:space="preserve">On the opposite site, taking advantage of the fast convergence of </w:t>
      </w:r>
      <w:proofErr w:type="spellStart"/>
      <w:r w:rsidRPr="008D34F2">
        <w:rPr>
          <w:rFonts w:eastAsia="Arial Unicode MS"/>
          <w:sz w:val="22"/>
          <w:szCs w:val="22"/>
        </w:rPr>
        <w:t>PSO</w:t>
      </w:r>
      <w:proofErr w:type="spellEnd"/>
      <w:r w:rsidRPr="008D34F2">
        <w:rPr>
          <w:rFonts w:eastAsia="Arial Unicode MS"/>
          <w:sz w:val="22"/>
          <w:szCs w:val="22"/>
        </w:rPr>
        <w:t xml:space="preserve"> algorithm, we propose the solution of using separate fitness function for each test path. This solution has clear benefits as follows: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t xml:space="preserve">The fitness functions are automatically built basing on the pair of branch predication and its decision of each test path, and these pairs can be entirely generated automatically from a PUT </w:t>
      </w:r>
      <w:r w:rsidRPr="00690E92">
        <w:rPr>
          <w:rFonts w:ascii="Times New Roman" w:eastAsia="Arial Unicode MS" w:hAnsi="Times New Roman" w:cs="Times New Roman"/>
          <w:sz w:val="22"/>
          <w:szCs w:val="22"/>
        </w:rPr>
        <w:lastRenderedPageBreak/>
        <w:t>with above mentioned algorithm 2 and 3. This obviously advanced the automatic ability in our proposal</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461BAE" w:rsidRPr="00934229" w:rsidRDefault="000F396E" w:rsidP="00461BAE">
      <w:pPr>
        <w:spacing w:before="120"/>
        <w:jc w:val="both"/>
        <w:rPr>
          <w:sz w:val="22"/>
          <w:szCs w:val="22"/>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We compared the coverage ability to the 4 </w:t>
      </w:r>
      <w:r>
        <w:rPr>
          <w:sz w:val="22"/>
          <w:szCs w:val="22"/>
        </w:rPr>
        <w:t xml:space="preserve">programs </w:t>
      </w:r>
      <w:r w:rsidRPr="008D34F2">
        <w:rPr>
          <w:sz w:val="22"/>
          <w:szCs w:val="22"/>
        </w:rPr>
        <w:t>in the benchmark that did not work well</w:t>
      </w:r>
      <w:r>
        <w:rPr>
          <w:sz w:val="22"/>
          <w:szCs w:val="22"/>
        </w:rPr>
        <w:t>.</w:t>
      </w:r>
      <w:r w:rsidR="00461BAE" w:rsidRPr="00461BAE">
        <w:rPr>
          <w:sz w:val="22"/>
          <w:szCs w:val="22"/>
        </w:rPr>
        <w:t xml:space="preserve"> </w:t>
      </w:r>
      <w:r w:rsidR="00461BAE" w:rsidRPr="00934229">
        <w:rPr>
          <w:sz w:val="22"/>
          <w:szCs w:val="22"/>
        </w:rPr>
        <w:t xml:space="preserve">The two criteria to be compared </w:t>
      </w:r>
      <w:r w:rsidR="00461BAE" w:rsidRPr="00934229">
        <w:rPr>
          <w:rFonts w:hint="eastAsia"/>
          <w:sz w:val="22"/>
          <w:szCs w:val="22"/>
        </w:rPr>
        <w:t xml:space="preserve">with </w:t>
      </w:r>
      <w:r w:rsidR="00461BAE" w:rsidRPr="00934229">
        <w:rPr>
          <w:sz w:val="22"/>
          <w:szCs w:val="22"/>
        </w:rPr>
        <w:t>Mao’s result [9] are:</w:t>
      </w:r>
    </w:p>
    <w:p w:rsidR="00461BAE" w:rsidRPr="00934229" w:rsidRDefault="00461BAE" w:rsidP="00461BAE">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Success rate (SR)</w:t>
      </w:r>
      <w:r w:rsidRPr="00934229">
        <w:rPr>
          <w:rFonts w:ascii="Times New Roman" w:hAnsi="Times New Roman" w:cs="Times New Roman" w:hint="eastAsia"/>
        </w:rPr>
        <w:t>:</w:t>
      </w:r>
      <w:r w:rsidRPr="00934229">
        <w:rPr>
          <w:rFonts w:ascii="Times New Roman" w:hAnsi="Times New Roman" w:cs="Times New Roman"/>
        </w:rPr>
        <w:t xml:space="preserve"> the probability of all branches which can be covered by the </w:t>
      </w:r>
      <w:proofErr w:type="gramStart"/>
      <w:r w:rsidRPr="00934229">
        <w:rPr>
          <w:rFonts w:ascii="Times New Roman" w:hAnsi="Times New Roman" w:cs="Times New Roman"/>
        </w:rPr>
        <w:t>generated</w:t>
      </w:r>
      <w:proofErr w:type="gramEnd"/>
      <w:r w:rsidRPr="00934229">
        <w:rPr>
          <w:rFonts w:ascii="Times New Roman" w:hAnsi="Times New Roman" w:cs="Times New Roman"/>
        </w:rPr>
        <w:t xml:space="preserve"> test data. In order to check the actual result basing on this criterion, we executed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r w:rsidRPr="00934229">
        <w:rPr>
          <w:rFonts w:ascii="Times New Roman" w:hAnsi="Times New Roman" w:cs="Times New Roman"/>
        </w:rPr>
        <w:t xml:space="preserve"> by 1000 times, and calculated the number of times at which generated test data could cover all test paths of given PUT. The SR formula is calculated as follows:</w:t>
      </w:r>
    </w:p>
    <w:p w:rsidR="00461BAE" w:rsidRPr="00D2143B" w:rsidRDefault="00461BAE" w:rsidP="00461BAE">
      <w:pPr>
        <w:pStyle w:val="ListParagraph"/>
        <w:numPr>
          <w:ilvl w:val="0"/>
          <w:numId w:val="24"/>
        </w:numPr>
        <w:suppressAutoHyphens w:val="0"/>
        <w:spacing w:after="0" w:line="240" w:lineRule="auto"/>
        <w:jc w:val="both"/>
        <w:rPr>
          <w:rFonts w:ascii="Times New Roman" w:hAnsi="Times New Roman" w:cs="Times New Roman"/>
        </w:rPr>
      </w:pPr>
      <w:r w:rsidRPr="00934229">
        <w:rPr>
          <w:rFonts w:ascii="Times New Roman" w:hAnsi="Times New Roman" w:cs="Times New Roman"/>
        </w:rPr>
        <w:t>Average coverage (AC)</w:t>
      </w:r>
      <w:r w:rsidRPr="00934229">
        <w:rPr>
          <w:rFonts w:ascii="Times New Roman" w:hAnsi="Times New Roman" w:cs="Times New Roman" w:hint="eastAsia"/>
        </w:rPr>
        <w:t>:</w:t>
      </w:r>
      <w:r w:rsidRPr="00934229">
        <w:rPr>
          <w:rFonts w:ascii="Times New Roman" w:hAnsi="Times New Roman" w:cs="Times New Roman"/>
        </w:rPr>
        <w:t xml:space="preserve"> the average of the branch coverage achieved by all test inputs in 1,000 runs. Similar to above, in order to check the actual result basing on this criterion, we executed </w:t>
      </w:r>
      <w:proofErr w:type="spellStart"/>
      <w:r w:rsidRPr="00934229">
        <w:rPr>
          <w:rFonts w:ascii="Times New Roman" w:hAnsi="Times New Roman" w:cs="Times New Roman" w:hint="eastAsia"/>
        </w:rPr>
        <w:t>M</w:t>
      </w:r>
      <w:r w:rsidRPr="00934229">
        <w:rPr>
          <w:rFonts w:ascii="Times New Roman" w:hAnsi="Times New Roman" w:cs="Times New Roman"/>
        </w:rPr>
        <w:t>PSO</w:t>
      </w:r>
      <w:proofErr w:type="spellEnd"/>
      <w:r w:rsidRPr="00934229">
        <w:rPr>
          <w:rFonts w:ascii="Times New Roman" w:hAnsi="Times New Roman" w:cs="Times New Roman"/>
        </w:rPr>
        <w:t xml:space="preserve"> by 1000 times, and calculated the average coverage for each run. AC formula is calculated for each PUT as follows:</w:t>
      </w:r>
    </w:p>
    <w:p w:rsidR="00461BAE" w:rsidRPr="00934229" w:rsidRDefault="00461BAE" w:rsidP="00461BAE">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1"/>
                  <m:supHide m:val="1"/>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461BAE" w:rsidRPr="00934229" w:rsidRDefault="00461BAE" w:rsidP="00461BAE">
      <w:pPr>
        <w:ind w:firstLine="346"/>
        <w:jc w:val="both"/>
        <w:rPr>
          <w:sz w:val="22"/>
          <w:szCs w:val="22"/>
        </w:rPr>
      </w:pPr>
      <w:r w:rsidRPr="00934229">
        <w:rPr>
          <w:sz w:val="22"/>
          <w:szCs w:val="22"/>
        </w:rPr>
        <w:t>The detail results of the comparison with PUT benchmark used by Mao [9] in 2 criteria are shown in the following table:</w:t>
      </w:r>
    </w:p>
    <w:p w:rsidR="000F396E" w:rsidRDefault="000F396E" w:rsidP="000F396E">
      <w:pPr>
        <w:spacing w:after="120"/>
        <w:jc w:val="both"/>
        <w:rPr>
          <w:sz w:val="22"/>
          <w:szCs w:val="22"/>
        </w:rPr>
        <w:sectPr w:rsidR="000F396E" w:rsidSect="00996DBF">
          <w:type w:val="continuous"/>
          <w:pgSz w:w="11906" w:h="16838"/>
          <w:pgMar w:top="2102" w:right="1418" w:bottom="1987" w:left="1418" w:header="1411" w:footer="1411" w:gutter="0"/>
          <w:cols w:num="2" w:space="566"/>
          <w:docGrid w:linePitch="360"/>
        </w:sectPr>
      </w:pPr>
    </w:p>
    <w:p w:rsidR="00AE4A8B" w:rsidRPr="00141361" w:rsidRDefault="00AE4A8B" w:rsidP="00AE4A8B">
      <w:pPr>
        <w:pStyle w:val="Default"/>
        <w:jc w:val="both"/>
        <w:rPr>
          <w:rFonts w:ascii="Times New Roman" w:hAnsi="Times New Roman" w:cs="Times New Roman"/>
          <w:sz w:val="22"/>
          <w:szCs w:val="22"/>
        </w:rPr>
      </w:pPr>
    </w:p>
    <w:p w:rsidR="00AE4A8B" w:rsidRDefault="00AE4A8B" w:rsidP="00AE4A8B">
      <w:pPr>
        <w:pStyle w:val="Default"/>
        <w:jc w:val="both"/>
        <w:rPr>
          <w:rFonts w:ascii="Times New Roman" w:hAnsi="Times New Roman" w:cs="Times New Roman"/>
          <w:b/>
          <w:sz w:val="22"/>
          <w:szCs w:val="22"/>
        </w:rPr>
      </w:pPr>
    </w:p>
    <w:p w:rsidR="00457B82" w:rsidRPr="00E86F5F" w:rsidRDefault="00457B82" w:rsidP="003C65AB">
      <w:pPr>
        <w:pStyle w:val="Style22"/>
        <w:spacing w:before="0" w:after="0" w:line="240" w:lineRule="auto"/>
        <w:ind w:firstLine="0"/>
        <w:rPr>
          <w:rFonts w:eastAsiaTheme="minorEastAsia"/>
          <w:kern w:val="1"/>
          <w:lang w:eastAsia="ja-JP"/>
        </w:rPr>
        <w:sectPr w:rsidR="00457B82" w:rsidRPr="00E86F5F" w:rsidSect="00FA00BD">
          <w:type w:val="continuous"/>
          <w:pgSz w:w="11906" w:h="16838"/>
          <w:pgMar w:top="2102" w:right="1418" w:bottom="1987" w:left="1418" w:header="1411" w:footer="1411" w:gutter="0"/>
          <w:cols w:num="2" w:space="561"/>
          <w:docGrid w:linePitch="360"/>
        </w:sectPr>
      </w:pPr>
    </w:p>
    <w:p w:rsidR="00B722C3" w:rsidRPr="008328CD" w:rsidRDefault="00B722C3" w:rsidP="00B722C3">
      <w:pPr>
        <w:ind w:firstLine="346"/>
        <w:jc w:val="both"/>
        <w:rPr>
          <w:sz w:val="22"/>
          <w:szCs w:val="22"/>
        </w:rPr>
      </w:pPr>
      <w:r>
        <w:rPr>
          <w:sz w:val="22"/>
          <w:szCs w:val="22"/>
        </w:rPr>
        <w:lastRenderedPageBreak/>
        <w:t>From Table 6</w:t>
      </w:r>
      <w:r w:rsidRPr="008328CD">
        <w:rPr>
          <w:sz w:val="22"/>
          <w:szCs w:val="22"/>
        </w:rPr>
        <w:t xml:space="preserve"> it can be see that there are some </w:t>
      </w:r>
      <w:proofErr w:type="spellStart"/>
      <w:r w:rsidRPr="008328CD">
        <w:rPr>
          <w:sz w:val="22"/>
          <w:szCs w:val="22"/>
        </w:rPr>
        <w:t>PUTs</w:t>
      </w:r>
      <w:proofErr w:type="spellEnd"/>
      <w:r w:rsidRPr="008328CD">
        <w:rPr>
          <w:sz w:val="22"/>
          <w:szCs w:val="22"/>
        </w:rPr>
        <w:t xml:space="preserve"> which Mao's proposed approach cannot full</w:t>
      </w:r>
      <w:r w:rsidRPr="008328CD">
        <w:rPr>
          <w:rFonts w:hint="eastAsia"/>
          <w:sz w:val="22"/>
          <w:szCs w:val="22"/>
        </w:rPr>
        <w:t>y</w:t>
      </w:r>
      <w:r w:rsidRPr="008328CD">
        <w:rPr>
          <w:sz w:val="22"/>
          <w:szCs w:val="22"/>
        </w:rPr>
        <w:t xml:space="preserve"> cover, while our method can. Because each test path is assigned to a </w:t>
      </w:r>
      <w:proofErr w:type="spellStart"/>
      <w:r w:rsidRPr="008328CD">
        <w:rPr>
          <w:sz w:val="22"/>
          <w:szCs w:val="22"/>
        </w:rPr>
        <w:t>PSO</w:t>
      </w:r>
      <w:proofErr w:type="spellEnd"/>
      <w:r w:rsidRPr="008328CD">
        <w:rPr>
          <w:sz w:val="22"/>
          <w:szCs w:val="22"/>
        </w:rPr>
        <w:t xml:space="preserve">, it ensures that every time the </w:t>
      </w:r>
      <w:proofErr w:type="spellStart"/>
      <w:r w:rsidRPr="008328CD">
        <w:rPr>
          <w:rFonts w:hint="eastAsia"/>
          <w:sz w:val="22"/>
          <w:szCs w:val="22"/>
        </w:rPr>
        <w:t>M</w:t>
      </w:r>
      <w:r w:rsidRPr="008328CD">
        <w:rPr>
          <w:sz w:val="22"/>
          <w:szCs w:val="22"/>
        </w:rPr>
        <w:t>PSO</w:t>
      </w:r>
      <w:proofErr w:type="spellEnd"/>
      <w:r w:rsidRPr="008328CD">
        <w:rPr>
          <w:sz w:val="22"/>
          <w:szCs w:val="22"/>
        </w:rPr>
        <w:t xml:space="preserve"> is run, each </w:t>
      </w:r>
      <w:proofErr w:type="spellStart"/>
      <w:r w:rsidRPr="008328CD">
        <w:rPr>
          <w:sz w:val="22"/>
          <w:szCs w:val="22"/>
        </w:rPr>
        <w:t>PSO</w:t>
      </w:r>
      <w:proofErr w:type="spellEnd"/>
      <w:r w:rsidRPr="008328CD">
        <w:rPr>
          <w:sz w:val="22"/>
          <w:szCs w:val="22"/>
        </w:rPr>
        <w:t xml:space="preserve"> can generate test data which can cover the test path it is assigned to.</w:t>
      </w:r>
    </w:p>
    <w:p w:rsidR="00B722C3" w:rsidRPr="00F70E4A" w:rsidRDefault="00B722C3" w:rsidP="00B722C3">
      <w:pPr>
        <w:pStyle w:val="Heading10"/>
        <w:spacing w:before="360" w:after="180"/>
        <w:jc w:val="left"/>
        <w:rPr>
          <w:rFonts w:ascii="Times New Roman" w:hAnsi="Times New Roman" w:cs="Times New Roman"/>
          <w:b/>
          <w:i w:val="0"/>
          <w:sz w:val="24"/>
        </w:rPr>
      </w:pPr>
      <w:r w:rsidRPr="00F70E4A">
        <w:rPr>
          <w:rFonts w:ascii="Times New Roman" w:hAnsi="Times New Roman" w:cs="Times New Roman"/>
          <w:b/>
          <w:i w:val="0"/>
          <w:sz w:val="24"/>
        </w:rPr>
        <w:t>6. Conclusion</w:t>
      </w:r>
    </w:p>
    <w:p w:rsidR="00B722C3" w:rsidRPr="00F70E4A" w:rsidRDefault="00B722C3" w:rsidP="00B722C3">
      <w:pPr>
        <w:ind w:firstLine="346"/>
        <w:jc w:val="both"/>
        <w:rPr>
          <w:sz w:val="22"/>
          <w:szCs w:val="22"/>
        </w:rPr>
      </w:pPr>
      <w:r w:rsidRPr="00F70E4A">
        <w:rPr>
          <w:sz w:val="22"/>
          <w:szCs w:val="22"/>
        </w:rPr>
        <w:t xml:space="preserve">This paper has introduced and evaluated a combination static program analysis and </w:t>
      </w:r>
      <w:proofErr w:type="spellStart"/>
      <w:r w:rsidRPr="00F70E4A">
        <w:rPr>
          <w:sz w:val="22"/>
          <w:szCs w:val="22"/>
        </w:rPr>
        <w:t>PSO</w:t>
      </w:r>
      <w:proofErr w:type="spellEnd"/>
      <w:r w:rsidRPr="00F70E4A">
        <w:rPr>
          <w:sz w:val="22"/>
          <w:szCs w:val="22"/>
        </w:rPr>
        <w:t xml:space="preserve"> approach for the evolutionary structural testing. </w:t>
      </w:r>
      <w:r w:rsidRPr="00F70E4A">
        <w:rPr>
          <w:sz w:val="22"/>
          <w:szCs w:val="22"/>
        </w:rPr>
        <w:lastRenderedPageBreak/>
        <w:t xml:space="preserve">We proposed a method which uses a fitness function for each test path of a PUT, and then execute those </w:t>
      </w:r>
      <w:proofErr w:type="spellStart"/>
      <w:r w:rsidRPr="00F70E4A">
        <w:rPr>
          <w:sz w:val="22"/>
          <w:szCs w:val="22"/>
        </w:rPr>
        <w:t>PSOs</w:t>
      </w:r>
      <w:proofErr w:type="spellEnd"/>
      <w:r w:rsidRPr="00F70E4A">
        <w:rPr>
          <w:sz w:val="22"/>
          <w:szCs w:val="22"/>
        </w:rPr>
        <w:t xml:space="preserve"> simultaneously in order to generate test data to cover test paths of a PUT. The experimental result proves that our proposal is more effective than Mao’s [1] test data generation method using </w:t>
      </w:r>
      <w:proofErr w:type="spellStart"/>
      <w:r w:rsidRPr="00F70E4A">
        <w:rPr>
          <w:sz w:val="22"/>
          <w:szCs w:val="22"/>
        </w:rPr>
        <w:t>PSO</w:t>
      </w:r>
      <w:proofErr w:type="spellEnd"/>
      <w:r w:rsidRPr="00F70E4A">
        <w:rPr>
          <w:sz w:val="22"/>
          <w:szCs w:val="22"/>
        </w:rPr>
        <w:t xml:space="preserve"> in terms of both automatic and coverage ability for a PUT. </w:t>
      </w:r>
    </w:p>
    <w:p w:rsidR="00B722C3" w:rsidRPr="00F70E4A" w:rsidRDefault="00B722C3" w:rsidP="00B722C3">
      <w:pPr>
        <w:ind w:firstLine="346"/>
        <w:jc w:val="both"/>
        <w:rPr>
          <w:sz w:val="22"/>
          <w:szCs w:val="22"/>
        </w:rPr>
      </w:pPr>
      <w:r w:rsidRPr="00F70E4A">
        <w:rPr>
          <w:sz w:val="22"/>
          <w:szCs w:val="22"/>
        </w:rPr>
        <w:t xml:space="preserve">In future work, some issues should be incorporated into deep investigation. The search capability of </w:t>
      </w:r>
      <w:proofErr w:type="spellStart"/>
      <w:r w:rsidRPr="00F70E4A">
        <w:rPr>
          <w:sz w:val="22"/>
          <w:szCs w:val="22"/>
        </w:rPr>
        <w:t>PSO</w:t>
      </w:r>
      <w:proofErr w:type="spellEnd"/>
      <w:r w:rsidRPr="00F70E4A">
        <w:rPr>
          <w:sz w:val="22"/>
          <w:szCs w:val="22"/>
        </w:rPr>
        <w:t xml:space="preserve"> algorithm could be enhanced through absorbing some other strategies in intelligent computing. To exploit </w:t>
      </w:r>
      <w:r w:rsidRPr="00F70E4A">
        <w:rPr>
          <w:sz w:val="22"/>
          <w:szCs w:val="22"/>
        </w:rPr>
        <w:lastRenderedPageBreak/>
        <w:t xml:space="preserve">more reasonable form of fitness function is also a valuable research topic. At present, we only display the results of some benchmark programs from academe. So the experiments on some industrial programs are worthy of being deeply studied. </w:t>
      </w:r>
    </w:p>
    <w:p w:rsidR="00B722C3" w:rsidRPr="00044AAA" w:rsidRDefault="00B722C3" w:rsidP="00B722C3">
      <w:pPr>
        <w:pStyle w:val="Style23"/>
      </w:pPr>
      <w:r w:rsidRPr="00044AAA">
        <w:t>References</w:t>
      </w:r>
    </w:p>
    <w:p w:rsidR="00B722C3" w:rsidRDefault="00B722C3" w:rsidP="00B722C3">
      <w:pPr>
        <w:pStyle w:val="NIDUNGTLTKMICtrl4"/>
        <w:ind w:left="572" w:hanging="459"/>
      </w:pPr>
      <w:r>
        <w:t>B. Antonia, “Software Testing Research: Achievements, Challenges, Dreams”</w:t>
      </w:r>
      <w:proofErr w:type="gramStart"/>
      <w:r>
        <w:t>,  Future</w:t>
      </w:r>
      <w:proofErr w:type="gramEnd"/>
      <w:r>
        <w:t xml:space="preserve"> of Software Engineering, pp. 85-103. IEEE Computer Society, Washington (2007)</w:t>
      </w:r>
    </w:p>
    <w:p w:rsidR="00B722C3" w:rsidRDefault="00B722C3" w:rsidP="00B722C3">
      <w:pPr>
        <w:pStyle w:val="NIDUNGTLTKMICtrl4"/>
        <w:ind w:left="572" w:hanging="459"/>
      </w:pPr>
      <w:r>
        <w:t xml:space="preserve">G. J. Myers,  “The Art of Software Testing”, 2nd edition, John Wiley &amp; Sons </w:t>
      </w:r>
      <w:proofErr w:type="spellStart"/>
      <w:r>
        <w:t>Inc</w:t>
      </w:r>
      <w:proofErr w:type="spellEnd"/>
      <w:r>
        <w:t xml:space="preserve"> (2004)</w:t>
      </w:r>
    </w:p>
    <w:p w:rsidR="00B722C3" w:rsidRDefault="00B722C3" w:rsidP="00B722C3">
      <w:pPr>
        <w:pStyle w:val="NIDUNGTLTKMICtrl4"/>
        <w:ind w:left="572" w:hanging="459"/>
      </w:pPr>
      <w:r w:rsidRPr="00AE39BB">
        <w:t>B.</w:t>
      </w:r>
      <w:r>
        <w:t xml:space="preserve"> W. Kernighan and P. J. </w:t>
      </w:r>
      <w:proofErr w:type="spellStart"/>
      <w:r>
        <w:t>Plauger</w:t>
      </w:r>
      <w:proofErr w:type="spellEnd"/>
      <w:r>
        <w:t>, “</w:t>
      </w:r>
      <w:r w:rsidRPr="00AE39BB">
        <w:t>The Elements of Programming Style</w:t>
      </w:r>
      <w:r>
        <w:t>”,</w:t>
      </w:r>
      <w:r w:rsidRPr="00AE39BB">
        <w:t xml:space="preserve"> McGraw-Hill, </w:t>
      </w:r>
      <w:proofErr w:type="spellStart"/>
      <w:r w:rsidRPr="00AE39BB">
        <w:t>Inc</w:t>
      </w:r>
      <w:proofErr w:type="spellEnd"/>
      <w:r w:rsidRPr="00AE39BB">
        <w:t>, New York (1982).</w:t>
      </w:r>
    </w:p>
    <w:p w:rsidR="00B722C3" w:rsidRDefault="00B722C3" w:rsidP="00B722C3">
      <w:pPr>
        <w:pStyle w:val="NIDUNGTLTKMICtrl4"/>
        <w:ind w:left="572" w:hanging="459"/>
      </w:pPr>
      <w:r>
        <w:t xml:space="preserve">M. A. Ahmed and I. </w:t>
      </w:r>
      <w:proofErr w:type="spellStart"/>
      <w:r>
        <w:t>Hermadi</w:t>
      </w:r>
      <w:proofErr w:type="spellEnd"/>
      <w:r>
        <w:t>, “GA-based Multiple Paths Test Data Generator”, Computers &amp; Operations Research, vol. 35, pp 3107-3124 (2008).</w:t>
      </w:r>
    </w:p>
    <w:p w:rsidR="00B722C3" w:rsidRDefault="00B722C3" w:rsidP="00B722C3">
      <w:pPr>
        <w:pStyle w:val="NIDUNGTLTKMICtrl4"/>
        <w:ind w:left="572" w:hanging="459"/>
      </w:pPr>
      <w:r>
        <w:t xml:space="preserve">J. </w:t>
      </w:r>
      <w:proofErr w:type="spellStart"/>
      <w:r>
        <w:t>Malburg</w:t>
      </w:r>
      <w:proofErr w:type="spellEnd"/>
      <w:r>
        <w:t xml:space="preserve"> and G. Fraser, “Search-based testing using constraint-based mutation”, Journal Software Testing, Verification &amp; Reliability, vol. 24(6), 472-495 (2014).</w:t>
      </w:r>
    </w:p>
    <w:p w:rsidR="00B722C3" w:rsidRDefault="00B722C3" w:rsidP="00B722C3">
      <w:pPr>
        <w:pStyle w:val="NIDUNGTLTKMICtrl4"/>
        <w:ind w:left="572" w:hanging="459"/>
      </w:pPr>
      <w:proofErr w:type="spellStart"/>
      <w:r>
        <w:t>A.Windisch</w:t>
      </w:r>
      <w:proofErr w:type="spellEnd"/>
      <w:r>
        <w:t xml:space="preserve"> and </w:t>
      </w:r>
      <w:proofErr w:type="spellStart"/>
      <w:r>
        <w:t>S.Wappler</w:t>
      </w:r>
      <w:proofErr w:type="spellEnd"/>
      <w:r>
        <w:t>, “Applying particle swarm optimization to software testing”, Proceedings of the 9th Annual Conference on Genetic and Evolutionary Computation (</w:t>
      </w:r>
      <w:proofErr w:type="spellStart"/>
      <w:r>
        <w:t>GECCO’07</w:t>
      </w:r>
      <w:proofErr w:type="spellEnd"/>
      <w:r>
        <w:t>), pp. 1121–1128 (2007)</w:t>
      </w:r>
    </w:p>
    <w:p w:rsidR="00B722C3" w:rsidRDefault="00B722C3" w:rsidP="00B722C3">
      <w:pPr>
        <w:pStyle w:val="NIDUNGTLTKMICtrl4"/>
        <w:ind w:left="572" w:hanging="459"/>
      </w:pPr>
      <w:proofErr w:type="spellStart"/>
      <w:r>
        <w:t>Yanli</w:t>
      </w:r>
      <w:proofErr w:type="spellEnd"/>
      <w:r>
        <w:t xml:space="preserve"> Zhang, </w:t>
      </w:r>
      <w:proofErr w:type="spellStart"/>
      <w:r>
        <w:t>Aiguo</w:t>
      </w:r>
      <w:proofErr w:type="spellEnd"/>
      <w:r>
        <w:t xml:space="preserve"> Li, "Automatic Generating All-Path Test Data of a Program Based on </w:t>
      </w:r>
      <w:proofErr w:type="spellStart"/>
      <w:r>
        <w:t>PSO</w:t>
      </w:r>
      <w:proofErr w:type="spellEnd"/>
      <w:r>
        <w:t xml:space="preserve">", vol. 04, pp. 189-193, 2009, </w:t>
      </w:r>
      <w:proofErr w:type="spellStart"/>
      <w:r>
        <w:t>doi:10.1109</w:t>
      </w:r>
      <w:proofErr w:type="spellEnd"/>
      <w:r>
        <w:t>/</w:t>
      </w:r>
      <w:proofErr w:type="spellStart"/>
      <w:r>
        <w:t>WCSE.2009.98</w:t>
      </w:r>
      <w:proofErr w:type="spellEnd"/>
    </w:p>
    <w:p w:rsidR="00B722C3" w:rsidRDefault="00B722C3" w:rsidP="00B722C3">
      <w:pPr>
        <w:pStyle w:val="NIDUNGTLTKMICtrl4"/>
        <w:ind w:left="572" w:hanging="459"/>
      </w:pPr>
      <w:proofErr w:type="spellStart"/>
      <w:r>
        <w:t>Ya</w:t>
      </w:r>
      <w:proofErr w:type="spellEnd"/>
      <w:r>
        <w:t xml:space="preserve">-Hui </w:t>
      </w:r>
      <w:proofErr w:type="spellStart"/>
      <w:r>
        <w:t>Jia</w:t>
      </w:r>
      <w:proofErr w:type="spellEnd"/>
      <w:r>
        <w:t>, Wei-</w:t>
      </w:r>
      <w:proofErr w:type="spellStart"/>
      <w:r>
        <w:t>Neng</w:t>
      </w:r>
      <w:proofErr w:type="spellEnd"/>
      <w:r>
        <w:t xml:space="preserve"> Chen, Jun Zhang, Jing-Jing Li, “Generating Software Test Data by Particle Swarm Optimization”, Proceedings of 10th International Conference, SEAL 2014, Dunedin, New Zealand, December 15-18, 2014</w:t>
      </w:r>
    </w:p>
    <w:p w:rsidR="00B722C3" w:rsidRDefault="00B722C3" w:rsidP="00B722C3">
      <w:pPr>
        <w:pStyle w:val="NIDUNGTLTKMICtrl4"/>
        <w:ind w:left="572" w:hanging="459"/>
      </w:pPr>
      <w:proofErr w:type="spellStart"/>
      <w:r>
        <w:t>C.Mao</w:t>
      </w:r>
      <w:proofErr w:type="spellEnd"/>
      <w:r>
        <w:t>, “Generating Test Data for Software Structural Testing Based on Particle Swarm Optimization”</w:t>
      </w:r>
      <w:proofErr w:type="gramStart"/>
      <w:r>
        <w:t>,  Arabian</w:t>
      </w:r>
      <w:proofErr w:type="gramEnd"/>
      <w:r>
        <w:t xml:space="preserve"> Journal for Science and Engineering, </w:t>
      </w:r>
      <w:proofErr w:type="spellStart"/>
      <w:r>
        <w:t>vol</w:t>
      </w:r>
      <w:proofErr w:type="spellEnd"/>
      <w:r>
        <w:t xml:space="preserve"> 39, issue 6, pp 4593–4607 (June 2014).</w:t>
      </w:r>
    </w:p>
    <w:p w:rsidR="00B722C3" w:rsidRDefault="00B722C3" w:rsidP="00B722C3">
      <w:pPr>
        <w:pStyle w:val="NIDUNGTLTKMICtrl4"/>
        <w:ind w:left="572" w:hanging="459"/>
      </w:pPr>
      <w:r>
        <w:t xml:space="preserve">B. </w:t>
      </w:r>
      <w:proofErr w:type="spellStart"/>
      <w:r>
        <w:t>Korel</w:t>
      </w:r>
      <w:proofErr w:type="spellEnd"/>
      <w:r>
        <w:t>, “Automated software test data generation”, IEEE Transactions on Software Engineering, vol. 16, 870-879 (1990).</w:t>
      </w:r>
    </w:p>
    <w:p w:rsidR="00B722C3" w:rsidRDefault="00B722C3" w:rsidP="00B722C3">
      <w:pPr>
        <w:pStyle w:val="NIDUNGTLTKMICtrl4"/>
        <w:ind w:left="572" w:hanging="459"/>
      </w:pPr>
      <w:proofErr w:type="spellStart"/>
      <w:r>
        <w:t>J.Kennedy</w:t>
      </w:r>
      <w:proofErr w:type="spellEnd"/>
      <w:r>
        <w:t xml:space="preserve">, and </w:t>
      </w:r>
      <w:proofErr w:type="spellStart"/>
      <w:r>
        <w:t>R.Eberhart</w:t>
      </w:r>
      <w:proofErr w:type="spellEnd"/>
      <w:r>
        <w:t>, “Particle swam optimization”, Proceedings of IEEE International Conference on Neural Networks (</w:t>
      </w:r>
      <w:proofErr w:type="spellStart"/>
      <w:r>
        <w:t>ICNN’95</w:t>
      </w:r>
      <w:proofErr w:type="spellEnd"/>
      <w:r>
        <w:t>), pp. 1942–1948 (1995)</w:t>
      </w:r>
    </w:p>
    <w:p w:rsidR="00B722C3" w:rsidRDefault="00B722C3" w:rsidP="00B722C3">
      <w:pPr>
        <w:pStyle w:val="NIDUNGTLTKMICtrl4"/>
        <w:ind w:left="572" w:hanging="459"/>
      </w:pPr>
      <w:r>
        <w:lastRenderedPageBreak/>
        <w:t xml:space="preserve">Robert Gold, “Control flow graph and code coverage”, Int. J. Appl. Math. </w:t>
      </w:r>
      <w:proofErr w:type="spellStart"/>
      <w:r>
        <w:t>Comput</w:t>
      </w:r>
      <w:proofErr w:type="spellEnd"/>
      <w:r>
        <w:t>. Sci., Vol. 20, No. 4, 2010, pp. 739-749</w:t>
      </w:r>
    </w:p>
    <w:p w:rsidR="00B722C3" w:rsidRDefault="00B722C3" w:rsidP="00B722C3">
      <w:pPr>
        <w:pStyle w:val="NIDUNGTLTKMICtrl4"/>
        <w:ind w:left="572" w:hanging="459"/>
      </w:pPr>
      <w:r>
        <w:t>Bryan F. Jones, Harmen-</w:t>
      </w:r>
      <w:proofErr w:type="spellStart"/>
      <w:r>
        <w:t>Hinrich</w:t>
      </w:r>
      <w:proofErr w:type="spellEnd"/>
      <w:r>
        <w:t xml:space="preserve"> </w:t>
      </w:r>
      <w:proofErr w:type="spellStart"/>
      <w:r>
        <w:t>Sthamer</w:t>
      </w:r>
      <w:proofErr w:type="spellEnd"/>
      <w:r>
        <w:t xml:space="preserve">, and </w:t>
      </w:r>
      <w:proofErr w:type="spellStart"/>
      <w:r>
        <w:t>D.E</w:t>
      </w:r>
      <w:proofErr w:type="spellEnd"/>
      <w:r>
        <w:t xml:space="preserve">. </w:t>
      </w:r>
      <w:proofErr w:type="spellStart"/>
      <w:r>
        <w:t>Eyres</w:t>
      </w:r>
      <w:proofErr w:type="spellEnd"/>
      <w:r>
        <w:t>, “Automatic structural testing using genetic algorithms”, Software Engineering, 11(5):299–306, September 1996.</w:t>
      </w:r>
    </w:p>
    <w:p w:rsidR="00B722C3" w:rsidRDefault="00B722C3" w:rsidP="00B722C3">
      <w:pPr>
        <w:pStyle w:val="NIDUNGTLTKMICtrl4"/>
        <w:spacing w:before="0"/>
        <w:ind w:left="572" w:hanging="459"/>
      </w:pPr>
      <w:proofErr w:type="spellStart"/>
      <w:r>
        <w:t>M.Harman</w:t>
      </w:r>
      <w:proofErr w:type="spellEnd"/>
      <w:r>
        <w:t xml:space="preserve">, </w:t>
      </w:r>
      <w:proofErr w:type="spellStart"/>
      <w:r>
        <w:t>P.McMinn</w:t>
      </w:r>
      <w:proofErr w:type="spellEnd"/>
      <w:r>
        <w:t xml:space="preserve">, “A theoretical and empirical study of search-based testing: local, global, and hybrid search”, IEEE Trans. </w:t>
      </w:r>
      <w:proofErr w:type="spellStart"/>
      <w:r>
        <w:t>Softw</w:t>
      </w:r>
      <w:proofErr w:type="spellEnd"/>
      <w:r>
        <w:t>. Eng. 36(2), 226–247 (2010)</w:t>
      </w:r>
    </w:p>
    <w:p w:rsidR="00B722C3" w:rsidRDefault="00B722C3" w:rsidP="00B722C3">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w:t>
      </w:r>
      <w:proofErr w:type="spellStart"/>
      <w:r w:rsidRPr="007C2486">
        <w:t>ISEC</w:t>
      </w:r>
      <w:proofErr w:type="spellEnd"/>
      <w:r w:rsidRPr="007C2486">
        <w:t>, Mysore, India (February 2010)</w:t>
      </w:r>
      <w:r>
        <w:t>.</w:t>
      </w:r>
    </w:p>
    <w:p w:rsidR="00B722C3" w:rsidRDefault="00B722C3" w:rsidP="00B722C3">
      <w:pPr>
        <w:pStyle w:val="NIDUNGTLTKMICtrl4"/>
        <w:ind w:left="572" w:hanging="459"/>
      </w:pPr>
      <w:r>
        <w:t xml:space="preserve">S. Tiwari, K.K. Mishra, </w:t>
      </w:r>
      <w:proofErr w:type="spellStart"/>
      <w:r>
        <w:t>A.K</w:t>
      </w:r>
      <w:proofErr w:type="spellEnd"/>
      <w:r>
        <w:t xml:space="preserve">. </w:t>
      </w:r>
      <w:proofErr w:type="spellStart"/>
      <w:r>
        <w:t>Misra</w:t>
      </w:r>
      <w:proofErr w:type="spellEnd"/>
      <w:r>
        <w:t>, “Test case generation for modified code using a variant of particle swarm optimization (</w:t>
      </w:r>
      <w:proofErr w:type="spellStart"/>
      <w:r>
        <w:t>PSO</w:t>
      </w:r>
      <w:proofErr w:type="spellEnd"/>
      <w:r>
        <w:t>) Algorithm [C]”, Proceedings of the Tenth IEEE International Conference on Information Technology: New Generations (</w:t>
      </w:r>
      <w:proofErr w:type="spellStart"/>
      <w:r>
        <w:t>ITNG</w:t>
      </w:r>
      <w:proofErr w:type="spellEnd"/>
      <w:r>
        <w:t>), 2013, pp. 363–368.</w:t>
      </w:r>
    </w:p>
    <w:p w:rsidR="00B722C3" w:rsidRDefault="00B722C3" w:rsidP="00B722C3">
      <w:pPr>
        <w:pStyle w:val="NIDUNGTLTKMICtrl4"/>
        <w:ind w:left="572" w:hanging="459"/>
      </w:pPr>
      <w:proofErr w:type="spellStart"/>
      <w:r>
        <w:t>X.M</w:t>
      </w:r>
      <w:proofErr w:type="spellEnd"/>
      <w:r>
        <w:t xml:space="preserve">. Zhu, </w:t>
      </w:r>
      <w:proofErr w:type="spellStart"/>
      <w:r>
        <w:t>X.F</w:t>
      </w:r>
      <w:proofErr w:type="spellEnd"/>
      <w:r>
        <w:t>. Yang, “Software test data generation automatically based on improved adaptive particle swarm optimizer”, Proceedings of the International Conference on Computational and Information Sciences, 2010, pp. 1300–1303.</w:t>
      </w:r>
    </w:p>
    <w:p w:rsidR="00B722C3" w:rsidRDefault="00B722C3" w:rsidP="00B722C3">
      <w:pPr>
        <w:pStyle w:val="NIDUNGTLTKMICtrl4"/>
        <w:ind w:left="572" w:hanging="459"/>
      </w:pPr>
      <w:r>
        <w:t xml:space="preserve">S. </w:t>
      </w:r>
      <w:proofErr w:type="spellStart"/>
      <w:r>
        <w:t>Dahiya</w:t>
      </w:r>
      <w:proofErr w:type="spellEnd"/>
      <w:r>
        <w:t>, J. Chhabra, S. Kumar., “</w:t>
      </w:r>
      <w:proofErr w:type="spellStart"/>
      <w:r>
        <w:t>PSO</w:t>
      </w:r>
      <w:proofErr w:type="spellEnd"/>
      <w:r>
        <w:t xml:space="preserve"> based pseudo dynamic method for automated test case generation using interpreter”, Proceedings of the Second International Conference on Advances in Swarm intelligence, 2011, pp. 147–156.</w:t>
      </w:r>
    </w:p>
    <w:p w:rsidR="00B722C3" w:rsidRDefault="00B722C3" w:rsidP="00B722C3">
      <w:pPr>
        <w:pStyle w:val="NIDUNGTLTKMICtrl4"/>
        <w:spacing w:before="0"/>
        <w:ind w:left="572" w:hanging="459"/>
      </w:pPr>
      <w:r>
        <w:t xml:space="preserve">S. </w:t>
      </w:r>
      <w:proofErr w:type="spellStart"/>
      <w:r>
        <w:t>Singla</w:t>
      </w:r>
      <w:proofErr w:type="spellEnd"/>
      <w:r>
        <w:t xml:space="preserve">, D. Kumar, H.M. Rai, P. </w:t>
      </w:r>
      <w:proofErr w:type="spellStart"/>
      <w:r>
        <w:t>Singla</w:t>
      </w:r>
      <w:proofErr w:type="spellEnd"/>
      <w:r>
        <w:t xml:space="preserve">, “A hybrid </w:t>
      </w:r>
      <w:proofErr w:type="spellStart"/>
      <w:r>
        <w:t>PSO</w:t>
      </w:r>
      <w:proofErr w:type="spellEnd"/>
      <w:r>
        <w:t xml:space="preserve"> approach to automate test data generation for data flow coverage with dominance concepts”, Int. J. Adv. Sci. Technol. 37 (2011).</w:t>
      </w:r>
    </w:p>
    <w:p w:rsidR="00B722C3" w:rsidRDefault="00B722C3" w:rsidP="00B722C3">
      <w:pPr>
        <w:pStyle w:val="NIDUNGTLTKMICtrl4"/>
        <w:ind w:left="572" w:hanging="459"/>
      </w:pPr>
      <w:r>
        <w:t xml:space="preserve">E. J. </w:t>
      </w:r>
      <w:proofErr w:type="spellStart"/>
      <w:r>
        <w:t>Weyuker</w:t>
      </w:r>
      <w:proofErr w:type="spellEnd"/>
      <w:r>
        <w:t>, “The applicability of program schema results to programs”, International Journal of Parallel Programming, vol. 8, 387--403 (1979).</w:t>
      </w:r>
    </w:p>
    <w:p w:rsidR="00B722C3" w:rsidRDefault="00B722C3" w:rsidP="00B722C3">
      <w:pPr>
        <w:pStyle w:val="NIDUNGTLTKMICtrl4"/>
        <w:ind w:left="572" w:hanging="459"/>
      </w:pPr>
      <w:r>
        <w:t xml:space="preserve">C. S. </w:t>
      </w:r>
      <w:proofErr w:type="spellStart"/>
      <w:r>
        <w:t>Pasareanu</w:t>
      </w:r>
      <w:proofErr w:type="spellEnd"/>
      <w:r>
        <w:t xml:space="preserve">, W. </w:t>
      </w:r>
      <w:proofErr w:type="spellStart"/>
      <w:r>
        <w:t>Visser</w:t>
      </w:r>
      <w:proofErr w:type="spellEnd"/>
      <w:r>
        <w:t xml:space="preserve">, D. Bushnell, J. </w:t>
      </w:r>
      <w:proofErr w:type="spellStart"/>
      <w:r>
        <w:t>Geldenhuys</w:t>
      </w:r>
      <w:proofErr w:type="spellEnd"/>
      <w:r>
        <w:t xml:space="preserve">, P. </w:t>
      </w:r>
      <w:proofErr w:type="spellStart"/>
      <w:r>
        <w:t>Mehlitz</w:t>
      </w:r>
      <w:proofErr w:type="spellEnd"/>
      <w:r>
        <w:t xml:space="preserve">, N. </w:t>
      </w:r>
      <w:proofErr w:type="spellStart"/>
      <w:r>
        <w:t>Rungta</w:t>
      </w:r>
      <w:proofErr w:type="spellEnd"/>
      <w:r>
        <w:t xml:space="preserve">, “Symbolic </w:t>
      </w:r>
      <w:proofErr w:type="spellStart"/>
      <w:r>
        <w:t>PathFinder</w:t>
      </w:r>
      <w:proofErr w:type="spellEnd"/>
      <w:r>
        <w:t>: Integrating Symbolic Execution with Model Checking for Java Bytecode Analysis”, Automated Software Engineering Journal, Springer (2013).</w:t>
      </w:r>
    </w:p>
    <w:p w:rsidR="00B722C3" w:rsidRDefault="00B722C3" w:rsidP="00B722C3">
      <w:pPr>
        <w:pStyle w:val="NIDUNGTLTKMICtrl4"/>
        <w:ind w:left="572" w:hanging="459"/>
      </w:pPr>
      <w:r>
        <w:t>G. M. Michael, M. Schatz, “Generating software test data by evolution”, IEEE Transactions on Software Engineering, vol. 27, 1085--1110 (2001).</w:t>
      </w:r>
    </w:p>
    <w:p w:rsidR="00B722C3" w:rsidRDefault="00B722C3" w:rsidP="00B722C3">
      <w:pPr>
        <w:pStyle w:val="NIDUNGTLTKMICtrl4"/>
        <w:ind w:left="572" w:hanging="459"/>
      </w:pPr>
      <w:r>
        <w:t xml:space="preserve">J. Wegener, A. </w:t>
      </w:r>
      <w:proofErr w:type="spellStart"/>
      <w:r>
        <w:t>Baresel</w:t>
      </w:r>
      <w:proofErr w:type="spellEnd"/>
      <w:r>
        <w:t xml:space="preserve">, and H. </w:t>
      </w:r>
      <w:proofErr w:type="spellStart"/>
      <w:r>
        <w:t>Sthamer</w:t>
      </w:r>
      <w:proofErr w:type="spellEnd"/>
      <w:r>
        <w:t xml:space="preserve">, “Evolutionary test environment for automatic </w:t>
      </w:r>
      <w:r>
        <w:lastRenderedPageBreak/>
        <w:t>structural testing”, Information and Software Technology, vol. 43, 841--854 (2001).</w:t>
      </w:r>
    </w:p>
    <w:p w:rsidR="00B722C3" w:rsidRDefault="00B722C3" w:rsidP="00B722C3">
      <w:pPr>
        <w:pStyle w:val="NIDUNGTLTKMICtrl4"/>
        <w:ind w:left="572" w:hanging="459"/>
      </w:pPr>
      <w:r>
        <w:t xml:space="preserve">J. Wegener, B. Kerstin, and P. </w:t>
      </w:r>
      <w:proofErr w:type="spellStart"/>
      <w:r>
        <w:t>Hartmut</w:t>
      </w:r>
      <w:proofErr w:type="spellEnd"/>
      <w:r>
        <w:t xml:space="preserve">, “Automatic Test Data Generation </w:t>
      </w:r>
      <w:proofErr w:type="gramStart"/>
      <w:r>
        <w:t>For</w:t>
      </w:r>
      <w:proofErr w:type="gramEnd"/>
      <w:r>
        <w:t xml:space="preserve"> Structural Testing Of Embedded Software Systems By Evolutionary Testing”, Genetic and Evolutionary Computation Conference. Morgan Kaufmann Publishers Inc. (2002).</w:t>
      </w:r>
    </w:p>
    <w:p w:rsidR="00B722C3" w:rsidRDefault="00B722C3" w:rsidP="00B722C3">
      <w:pPr>
        <w:pStyle w:val="NIDUNGTLTKMICtrl4"/>
        <w:ind w:left="572" w:hanging="459"/>
      </w:pPr>
      <w:r>
        <w:t xml:space="preserve">S. Levin and A. </w:t>
      </w:r>
      <w:proofErr w:type="spellStart"/>
      <w:r>
        <w:t>Yehudai</w:t>
      </w:r>
      <w:proofErr w:type="spellEnd"/>
      <w:proofErr w:type="gramStart"/>
      <w:r>
        <w:t>, ”</w:t>
      </w:r>
      <w:proofErr w:type="gramEnd"/>
      <w:r>
        <w:t xml:space="preserve"> Evolutionary Testing: A Case Study”, Hardware and Software, Verification and Testing, 155--165 (2007).</w:t>
      </w:r>
    </w:p>
    <w:p w:rsidR="00B722C3" w:rsidRDefault="00B722C3" w:rsidP="00B722C3">
      <w:pPr>
        <w:pStyle w:val="NIDUNGTLTKMICtrl4"/>
        <w:ind w:left="572" w:hanging="459"/>
      </w:pPr>
      <w:r>
        <w:t xml:space="preserve">S. </w:t>
      </w:r>
      <w:proofErr w:type="spellStart"/>
      <w:r>
        <w:t>Xanthakis</w:t>
      </w:r>
      <w:proofErr w:type="spellEnd"/>
      <w:r>
        <w:t xml:space="preserve">, C. Ellis, C. </w:t>
      </w:r>
      <w:proofErr w:type="spellStart"/>
      <w:r>
        <w:t>Skourlas</w:t>
      </w:r>
      <w:proofErr w:type="spellEnd"/>
      <w:r>
        <w:t xml:space="preserve">, A. Le Gall, S. </w:t>
      </w:r>
      <w:proofErr w:type="spellStart"/>
      <w:r>
        <w:t>Katsikas</w:t>
      </w:r>
      <w:proofErr w:type="spellEnd"/>
      <w:r>
        <w:t xml:space="preserve">, and K. </w:t>
      </w:r>
      <w:proofErr w:type="spellStart"/>
      <w:r>
        <w:t>Karapoulios</w:t>
      </w:r>
      <w:proofErr w:type="spellEnd"/>
      <w:r>
        <w:t xml:space="preserve">, “Application of genetic algorithms to software testing (Application des </w:t>
      </w:r>
      <w:proofErr w:type="spellStart"/>
      <w:r>
        <w:t>algorithmes</w:t>
      </w:r>
      <w:proofErr w:type="spellEnd"/>
      <w:r>
        <w:t xml:space="preserve"> </w:t>
      </w:r>
      <w:proofErr w:type="spellStart"/>
      <w:r>
        <w:t>genetiques</w:t>
      </w:r>
      <w:proofErr w:type="spellEnd"/>
      <w:r>
        <w:t xml:space="preserve"> au test des </w:t>
      </w:r>
      <w:proofErr w:type="spellStart"/>
      <w:r>
        <w:t>logiciels</w:t>
      </w:r>
      <w:proofErr w:type="spellEnd"/>
      <w:r>
        <w:t xml:space="preserve">)”, 5th International </w:t>
      </w:r>
      <w:r>
        <w:lastRenderedPageBreak/>
        <w:t>Conference on Software Engineering and its Applications, pp. 625--636. Toulouse, France (1992).</w:t>
      </w:r>
    </w:p>
    <w:p w:rsidR="00B722C3" w:rsidRDefault="00B722C3" w:rsidP="00B722C3">
      <w:pPr>
        <w:pStyle w:val="NIDUNGTLTKMICtrl4"/>
        <w:spacing w:before="0"/>
        <w:ind w:left="572" w:hanging="459"/>
      </w:pPr>
      <w:r>
        <w:t xml:space="preserve">W. Joachim, </w:t>
      </w:r>
      <w:proofErr w:type="spellStart"/>
      <w:r>
        <w:t>Andr</w:t>
      </w:r>
      <w:proofErr w:type="spellEnd"/>
      <w:r>
        <w:t xml:space="preserve">, </w:t>
      </w:r>
      <w:proofErr w:type="spellStart"/>
      <w:r>
        <w:t>Baresel</w:t>
      </w:r>
      <w:proofErr w:type="spellEnd"/>
      <w:r>
        <w:t>, and S. Harmen, “Suitability of Evolutionary Algorithms for Evolutionary Testing”, 26th International Computer Software and Applications Conference on Prolonging Software Life: Development and Redevelopment. IEEE Computer Society, Washington (2002).</w:t>
      </w:r>
    </w:p>
    <w:p w:rsidR="00B722C3" w:rsidRDefault="00B722C3" w:rsidP="00B722C3">
      <w:pPr>
        <w:pStyle w:val="NIDUNGTLTKMICtrl4"/>
        <w:spacing w:before="0"/>
        <w:ind w:left="572" w:hanging="459"/>
      </w:pPr>
      <w:r w:rsidRPr="00594CA6">
        <w:t>Duc-Anh Nguyen, Pham Ngoc Hung, Viet-Ha Nguyen, "A method for automated unit testing of C programs", Proceedings of 2016 3rd National Foundation for Science and Technology Development Conference on Information and Computer Science (</w:t>
      </w:r>
      <w:proofErr w:type="spellStart"/>
      <w:r w:rsidRPr="00594CA6">
        <w:t>NICS</w:t>
      </w:r>
      <w:proofErr w:type="spellEnd"/>
      <w:r w:rsidRPr="00594CA6">
        <w:t>), 2016, pp. 17-22</w:t>
      </w:r>
    </w:p>
    <w:p w:rsidR="001F2454" w:rsidRPr="003E027D" w:rsidRDefault="001F2454" w:rsidP="00717D33">
      <w:pPr>
        <w:pStyle w:val="Style22"/>
        <w:spacing w:line="300" w:lineRule="atLeast"/>
        <w:ind w:firstLine="0"/>
        <w:rPr>
          <w:rFonts w:eastAsiaTheme="minorEastAsia"/>
          <w:lang w:eastAsia="ja-JP"/>
        </w:rPr>
        <w:sectPr w:rsidR="001F2454" w:rsidRPr="003E027D" w:rsidSect="00511102">
          <w:type w:val="continuous"/>
          <w:pgSz w:w="11906" w:h="16838"/>
          <w:pgMar w:top="2102" w:right="1418" w:bottom="1987" w:left="1418" w:header="1411" w:footer="1411" w:gutter="0"/>
          <w:cols w:num="2" w:space="720"/>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DDE" w:rsidRDefault="00E43DDE">
      <w:r>
        <w:separator/>
      </w:r>
    </w:p>
  </w:endnote>
  <w:endnote w:type="continuationSeparator" w:id="0">
    <w:p w:rsidR="00E43DDE" w:rsidRDefault="00E43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VnCentury Schoolbook">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font>
  <w:font w:name="Courier">
    <w:panose1 w:val="02060409020205020404"/>
    <w:charset w:val="00"/>
    <w:family w:val="modern"/>
    <w:pitch w:val="fixed"/>
    <w:sig w:usb0="00000003" w:usb1="00000000" w:usb2="00000000" w:usb3="00000000" w:csb0="00000001" w:csb1="00000000"/>
  </w:font>
  <w:font w:name=".VnHelvetInsH">
    <w:panose1 w:val="020B7200000000000000"/>
    <w:charset w:val="00"/>
    <w:family w:val="swiss"/>
    <w:pitch w:val="variable"/>
    <w:sig w:usb0="00000003" w:usb1="00000000" w:usb2="00000000" w:usb3="00000000" w:csb0="00000001" w:csb1="00000000"/>
  </w:font>
  <w:font w:name="FreeSans">
    <w:altName w:val="Arial"/>
    <w:charset w:val="01"/>
    <w:family w:val="swiss"/>
    <w:pitch w:val="default"/>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modern"/>
    <w:pitch w:val="variable"/>
    <w:sig w:usb0="F7FFAFFF" w:usb1="E9DFFFFF" w:usb2="0000003F" w:usb3="00000000" w:csb0="003F01FF" w:csb1="00000000"/>
  </w:font>
  <w:font w:name=".VnCentury SchoolbookH">
    <w:panose1 w:val="020B7200000000000000"/>
    <w:charset w:val="00"/>
    <w:family w:val="swiss"/>
    <w:pitch w:val="variable"/>
    <w:sig w:usb0="00000003" w:usb1="00000000" w:usb2="00000000" w:usb3="00000000" w:csb0="00000001" w:csb1="00000000"/>
  </w:font>
  <w:font w:name=".VnBook-Antiqua">
    <w:panose1 w:val="020B7200000000000000"/>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Default="00436C2D">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Pr="00542BA0" w:rsidRDefault="00436C2D" w:rsidP="003236E3">
    <w:pPr>
      <w:pStyle w:val="Footer"/>
      <w:jc w:val="center"/>
      <w:rPr>
        <w:sz w:val="18"/>
        <w:szCs w:val="18"/>
      </w:rPr>
    </w:pPr>
    <w:r>
      <w:rPr>
        <w:sz w:val="18"/>
        <w:szCs w:val="18"/>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DDE" w:rsidRDefault="00E43DDE">
      <w:pPr>
        <w:rPr>
          <w:lang w:eastAsia="ja-JP"/>
        </w:rPr>
      </w:pPr>
    </w:p>
  </w:footnote>
  <w:footnote w:type="continuationSeparator" w:id="0">
    <w:p w:rsidR="00E43DDE" w:rsidRDefault="00E43DDE">
      <w:r>
        <w:continuationSeparator/>
      </w:r>
    </w:p>
  </w:footnote>
  <w:footnote w:id="1">
    <w:p w:rsidR="00436C2D" w:rsidRDefault="00436C2D">
      <w:pPr>
        <w:pStyle w:val="FootnoteText"/>
        <w:rPr>
          <w:lang w:eastAsia="ja-JP"/>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Pr="00542BA0" w:rsidRDefault="00436C2D"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52696F">
      <w:rPr>
        <w:rStyle w:val="PageNumber"/>
        <w:noProof/>
        <w:sz w:val="18"/>
        <w:szCs w:val="18"/>
      </w:rPr>
      <w:t>8</w:t>
    </w:r>
    <w:r w:rsidRPr="00542BA0">
      <w:rPr>
        <w:rStyle w:val="PageNumber"/>
        <w:sz w:val="18"/>
        <w:szCs w:val="18"/>
      </w:rPr>
      <w:fldChar w:fldCharType="end"/>
    </w:r>
  </w:p>
  <w:p w:rsidR="00436C2D" w:rsidRDefault="00436C2D" w:rsidP="00266E74">
    <w:pPr>
      <w:pStyle w:val="titletren"/>
      <w:pBdr>
        <w:bottom w:val="none" w:sz="0" w:space="0" w:color="auto"/>
      </w:pBdr>
      <w:spacing w:after="567"/>
      <w:ind w:right="360" w:firstLine="360"/>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6C2D" w:rsidRDefault="00436C2D">
    <w:pPr>
      <w:pStyle w:val="titletren"/>
      <w:pBdr>
        <w:bottom w:val="none" w:sz="0" w:space="0" w:color="auto"/>
      </w:pBdr>
      <w:spacing w:after="567"/>
      <w:ind w:right="360" w:firstLine="36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588"/>
    <w:rsid w:val="000161CF"/>
    <w:rsid w:val="00036134"/>
    <w:rsid w:val="00040D29"/>
    <w:rsid w:val="00047511"/>
    <w:rsid w:val="000604BA"/>
    <w:rsid w:val="00066C72"/>
    <w:rsid w:val="00066DFC"/>
    <w:rsid w:val="00072404"/>
    <w:rsid w:val="000753C8"/>
    <w:rsid w:val="000A3C84"/>
    <w:rsid w:val="000C2A0F"/>
    <w:rsid w:val="000F396E"/>
    <w:rsid w:val="000F4BA4"/>
    <w:rsid w:val="001006CC"/>
    <w:rsid w:val="00105F90"/>
    <w:rsid w:val="001150E2"/>
    <w:rsid w:val="00120839"/>
    <w:rsid w:val="001219E0"/>
    <w:rsid w:val="00125EC0"/>
    <w:rsid w:val="00142039"/>
    <w:rsid w:val="001477DC"/>
    <w:rsid w:val="00174AEA"/>
    <w:rsid w:val="00180CCF"/>
    <w:rsid w:val="00183B3E"/>
    <w:rsid w:val="00190ECB"/>
    <w:rsid w:val="001D1FC5"/>
    <w:rsid w:val="001D7654"/>
    <w:rsid w:val="001F2454"/>
    <w:rsid w:val="001F2D18"/>
    <w:rsid w:val="001F5588"/>
    <w:rsid w:val="002316AF"/>
    <w:rsid w:val="00236B94"/>
    <w:rsid w:val="00240708"/>
    <w:rsid w:val="00254BD8"/>
    <w:rsid w:val="00266E74"/>
    <w:rsid w:val="002725AB"/>
    <w:rsid w:val="002833B1"/>
    <w:rsid w:val="00285F53"/>
    <w:rsid w:val="00292390"/>
    <w:rsid w:val="002A145D"/>
    <w:rsid w:val="002A3BD6"/>
    <w:rsid w:val="002B57C5"/>
    <w:rsid w:val="002B6A4B"/>
    <w:rsid w:val="002D03B5"/>
    <w:rsid w:val="00306389"/>
    <w:rsid w:val="003065A3"/>
    <w:rsid w:val="00312CE6"/>
    <w:rsid w:val="003236E3"/>
    <w:rsid w:val="003276F8"/>
    <w:rsid w:val="00352EDE"/>
    <w:rsid w:val="00366191"/>
    <w:rsid w:val="00375229"/>
    <w:rsid w:val="00394B64"/>
    <w:rsid w:val="003B1E50"/>
    <w:rsid w:val="003C2EE8"/>
    <w:rsid w:val="003C3876"/>
    <w:rsid w:val="003C65AB"/>
    <w:rsid w:val="003C6BB2"/>
    <w:rsid w:val="003C7FB5"/>
    <w:rsid w:val="003E027D"/>
    <w:rsid w:val="004014E4"/>
    <w:rsid w:val="00426442"/>
    <w:rsid w:val="00427725"/>
    <w:rsid w:val="00435DEC"/>
    <w:rsid w:val="00436C2D"/>
    <w:rsid w:val="00457B82"/>
    <w:rsid w:val="00461BAE"/>
    <w:rsid w:val="00462A19"/>
    <w:rsid w:val="00467442"/>
    <w:rsid w:val="00470BBD"/>
    <w:rsid w:val="004730B9"/>
    <w:rsid w:val="004754BB"/>
    <w:rsid w:val="0048310D"/>
    <w:rsid w:val="004A1B6E"/>
    <w:rsid w:val="004A2082"/>
    <w:rsid w:val="004B03A6"/>
    <w:rsid w:val="004C7ED5"/>
    <w:rsid w:val="004D7EBE"/>
    <w:rsid w:val="004F2C27"/>
    <w:rsid w:val="00511102"/>
    <w:rsid w:val="0052696F"/>
    <w:rsid w:val="00532F98"/>
    <w:rsid w:val="005343A5"/>
    <w:rsid w:val="00542BA0"/>
    <w:rsid w:val="00543F2A"/>
    <w:rsid w:val="00591801"/>
    <w:rsid w:val="00596699"/>
    <w:rsid w:val="005A3E32"/>
    <w:rsid w:val="005C246A"/>
    <w:rsid w:val="005E04CD"/>
    <w:rsid w:val="005E3680"/>
    <w:rsid w:val="006017AD"/>
    <w:rsid w:val="00607BF3"/>
    <w:rsid w:val="006102ED"/>
    <w:rsid w:val="00612EDE"/>
    <w:rsid w:val="006365A1"/>
    <w:rsid w:val="0064311B"/>
    <w:rsid w:val="00655314"/>
    <w:rsid w:val="00676209"/>
    <w:rsid w:val="0068609C"/>
    <w:rsid w:val="00690E92"/>
    <w:rsid w:val="006A4E78"/>
    <w:rsid w:val="006B29EA"/>
    <w:rsid w:val="006B5499"/>
    <w:rsid w:val="006C23DC"/>
    <w:rsid w:val="006F518B"/>
    <w:rsid w:val="00717D33"/>
    <w:rsid w:val="007330D2"/>
    <w:rsid w:val="00737641"/>
    <w:rsid w:val="007419A6"/>
    <w:rsid w:val="00745D23"/>
    <w:rsid w:val="007522CE"/>
    <w:rsid w:val="00764847"/>
    <w:rsid w:val="00774C65"/>
    <w:rsid w:val="00781B65"/>
    <w:rsid w:val="00785BC0"/>
    <w:rsid w:val="00797B7C"/>
    <w:rsid w:val="00797CA1"/>
    <w:rsid w:val="007A09F5"/>
    <w:rsid w:val="007B1124"/>
    <w:rsid w:val="007B5DC9"/>
    <w:rsid w:val="007E2B3E"/>
    <w:rsid w:val="007E2C08"/>
    <w:rsid w:val="0086262D"/>
    <w:rsid w:val="00867A3B"/>
    <w:rsid w:val="00893589"/>
    <w:rsid w:val="008A4085"/>
    <w:rsid w:val="008B4319"/>
    <w:rsid w:val="008B6177"/>
    <w:rsid w:val="008B65F1"/>
    <w:rsid w:val="008D5A21"/>
    <w:rsid w:val="008E1AED"/>
    <w:rsid w:val="008E2481"/>
    <w:rsid w:val="008E2621"/>
    <w:rsid w:val="008F3047"/>
    <w:rsid w:val="009148A1"/>
    <w:rsid w:val="00921D79"/>
    <w:rsid w:val="00922F73"/>
    <w:rsid w:val="00980FAD"/>
    <w:rsid w:val="009836C4"/>
    <w:rsid w:val="00996DBF"/>
    <w:rsid w:val="009C351C"/>
    <w:rsid w:val="009D5BAC"/>
    <w:rsid w:val="009E56E9"/>
    <w:rsid w:val="00A028D0"/>
    <w:rsid w:val="00A05610"/>
    <w:rsid w:val="00A145FB"/>
    <w:rsid w:val="00A16837"/>
    <w:rsid w:val="00A21ADB"/>
    <w:rsid w:val="00A36B2A"/>
    <w:rsid w:val="00A424FA"/>
    <w:rsid w:val="00A53BD6"/>
    <w:rsid w:val="00A54134"/>
    <w:rsid w:val="00A5748A"/>
    <w:rsid w:val="00A92EAF"/>
    <w:rsid w:val="00AE4A8B"/>
    <w:rsid w:val="00B01C3F"/>
    <w:rsid w:val="00B146C3"/>
    <w:rsid w:val="00B164D2"/>
    <w:rsid w:val="00B32DFF"/>
    <w:rsid w:val="00B362AB"/>
    <w:rsid w:val="00B46AB7"/>
    <w:rsid w:val="00B666D2"/>
    <w:rsid w:val="00B7140D"/>
    <w:rsid w:val="00B722C3"/>
    <w:rsid w:val="00B73824"/>
    <w:rsid w:val="00B768AC"/>
    <w:rsid w:val="00B81257"/>
    <w:rsid w:val="00B83D6E"/>
    <w:rsid w:val="00B94F04"/>
    <w:rsid w:val="00BC45CE"/>
    <w:rsid w:val="00BC4941"/>
    <w:rsid w:val="00BC62F0"/>
    <w:rsid w:val="00BE16B5"/>
    <w:rsid w:val="00C03356"/>
    <w:rsid w:val="00C3653B"/>
    <w:rsid w:val="00C40C7C"/>
    <w:rsid w:val="00C41850"/>
    <w:rsid w:val="00C457A0"/>
    <w:rsid w:val="00C46557"/>
    <w:rsid w:val="00C5374D"/>
    <w:rsid w:val="00C564BC"/>
    <w:rsid w:val="00C60CAA"/>
    <w:rsid w:val="00C66A53"/>
    <w:rsid w:val="00C72E22"/>
    <w:rsid w:val="00C83477"/>
    <w:rsid w:val="00C8447F"/>
    <w:rsid w:val="00C953A9"/>
    <w:rsid w:val="00CB13D1"/>
    <w:rsid w:val="00CD2F3B"/>
    <w:rsid w:val="00CD40BC"/>
    <w:rsid w:val="00CE33E0"/>
    <w:rsid w:val="00CE73CD"/>
    <w:rsid w:val="00D15520"/>
    <w:rsid w:val="00D2342C"/>
    <w:rsid w:val="00D3096D"/>
    <w:rsid w:val="00D50CBB"/>
    <w:rsid w:val="00D6663F"/>
    <w:rsid w:val="00D870B0"/>
    <w:rsid w:val="00D96C06"/>
    <w:rsid w:val="00DA0271"/>
    <w:rsid w:val="00DA04CE"/>
    <w:rsid w:val="00DE3BDB"/>
    <w:rsid w:val="00E05764"/>
    <w:rsid w:val="00E14028"/>
    <w:rsid w:val="00E15718"/>
    <w:rsid w:val="00E169A1"/>
    <w:rsid w:val="00E2019A"/>
    <w:rsid w:val="00E22F99"/>
    <w:rsid w:val="00E278FA"/>
    <w:rsid w:val="00E27D61"/>
    <w:rsid w:val="00E368AD"/>
    <w:rsid w:val="00E43DDE"/>
    <w:rsid w:val="00E46A37"/>
    <w:rsid w:val="00E5507B"/>
    <w:rsid w:val="00E80E0F"/>
    <w:rsid w:val="00E86F5F"/>
    <w:rsid w:val="00E879CF"/>
    <w:rsid w:val="00E94459"/>
    <w:rsid w:val="00EB2BD2"/>
    <w:rsid w:val="00EB3976"/>
    <w:rsid w:val="00EF429E"/>
    <w:rsid w:val="00EF5196"/>
    <w:rsid w:val="00F0220A"/>
    <w:rsid w:val="00F20AD4"/>
    <w:rsid w:val="00F300B3"/>
    <w:rsid w:val="00F43895"/>
    <w:rsid w:val="00F600DC"/>
    <w:rsid w:val="00F7229C"/>
    <w:rsid w:val="00F84603"/>
    <w:rsid w:val="00FA00BD"/>
    <w:rsid w:val="00FA5EC8"/>
    <w:rsid w:val="00FA7F9D"/>
    <w:rsid w:val="00FB2476"/>
    <w:rsid w:val="00FB36B5"/>
    <w:rsid w:val="00FD3EBC"/>
    <w:rsid w:val="00FE2CBF"/>
    <w:rsid w:val="00FF0329"/>
    <w:rsid w:val="00FF2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0">
    <w:name w:val="heading 1"/>
    <w:basedOn w:val="Normal"/>
    <w:next w:val="Normal"/>
    <w:qFormat/>
    <w:pPr>
      <w:keepNext/>
      <w:jc w:val="center"/>
      <w:outlineLvl w:val="0"/>
    </w:pPr>
    <w:rPr>
      <w:rFonts w:ascii="VNI-Times" w:hAnsi="VNI-Times" w:cs="VNI-Times"/>
      <w:i/>
      <w:sz w:val="28"/>
    </w:rPr>
  </w:style>
  <w:style w:type="paragraph" w:styleId="Heading20">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customStyle="1" w:styleId="toanbaif2Char">
    <w:name w:val="toanbai(f2) Char"/>
    <w:rPr>
      <w:sz w:val="22"/>
      <w:szCs w:val="22"/>
      <w:lang w:val="pt-BR" w:bidi="ar-SA"/>
    </w:rPr>
  </w:style>
  <w:style w:type="character" w:customStyle="1" w:styleId="CharChar10">
    <w:name w:val="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Char Char9"/>
    <w:basedOn w:val="DefaultParagraphFont"/>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
    <w:rPr>
      <w:lang w:val="en-US" w:bidi="ar-SA"/>
    </w:rPr>
  </w:style>
  <w:style w:type="character" w:customStyle="1" w:styleId="hpsatn">
    <w:name w:val="hps atn"/>
    <w:basedOn w:val="DefaultParagraphFont"/>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Char Char2"/>
    <w:basedOn w:val="DefaultParagraphFont"/>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
    <w:rPr>
      <w:lang w:val="en-US" w:bidi="ar-SA"/>
    </w:rPr>
  </w:style>
  <w:style w:type="character" w:customStyle="1" w:styleId="CharChar5">
    <w:name w:val="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
    <w:rPr>
      <w:lang w:val="en-US" w:bidi="ar-SA"/>
    </w:rPr>
  </w:style>
  <w:style w:type="character" w:customStyle="1" w:styleId="st1">
    <w:name w:val="st1"/>
    <w:basedOn w:val="DefaultParagraphFont"/>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Char Char6"/>
    <w:rPr>
      <w:rFonts w:ascii="VNI-Times" w:eastAsia="ＭＳ 明朝" w:hAnsi="VNI-Times" w:cs="VNI-Times"/>
      <w:b/>
      <w:sz w:val="28"/>
      <w:szCs w:val="24"/>
      <w:lang w:val="en-US" w:bidi="ar-SA"/>
    </w:rPr>
  </w:style>
  <w:style w:type="character" w:customStyle="1" w:styleId="CharChar3">
    <w:name w:val="Char Char3"/>
    <w:rPr>
      <w:rFonts w:ascii="VNI-Times" w:eastAsia="ＭＳ 明朝" w:hAnsi="VNI-Times" w:cs="VNI-Times"/>
      <w:b/>
      <w:sz w:val="24"/>
      <w:szCs w:val="24"/>
      <w:u w:val="single"/>
      <w:lang w:val="en-US" w:bidi="ar-SA"/>
    </w:rPr>
  </w:style>
  <w:style w:type="character" w:customStyle="1" w:styleId="CharChar7">
    <w:name w:val="Char Char7"/>
    <w:rPr>
      <w:rFonts w:eastAsia="ＭＳ 明朝"/>
      <w:lang w:val="en-US" w:bidi="ar-SA"/>
    </w:rPr>
  </w:style>
  <w:style w:type="character" w:customStyle="1" w:styleId="CharChar12">
    <w:name w:val="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0"/>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0"/>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0"/>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0"/>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0"/>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0"/>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0"/>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0"/>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pPr>
      <w:numPr>
        <w:numId w:val="15"/>
      </w:numPr>
      <w:suppressAutoHyphens/>
      <w:spacing w:after="50" w:line="180" w:lineRule="exact"/>
      <w:jc w:val="both"/>
    </w:pPr>
    <w:rPr>
      <w:sz w:val="16"/>
      <w:szCs w:val="16"/>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
    <w:name w:val="References"/>
    <w:basedOn w:val="Normal"/>
    <w:pPr>
      <w:numPr>
        <w:numId w:val="10"/>
      </w:numPr>
      <w:jc w:val="both"/>
    </w:pPr>
    <w:rPr>
      <w:rFonts w:eastAsia="Times New Roman"/>
      <w:sz w:val="16"/>
      <w:szCs w:val="16"/>
    </w:rPr>
  </w:style>
  <w:style w:type="paragraph" w:customStyle="1" w:styleId="ReferenceHead">
    <w:name w:val="Reference Head"/>
    <w:basedOn w:val="Heading10"/>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zh-CN"/>
    </w:rPr>
  </w:style>
  <w:style w:type="paragraph" w:styleId="Heading10">
    <w:name w:val="heading 1"/>
    <w:basedOn w:val="Normal"/>
    <w:next w:val="Normal"/>
    <w:qFormat/>
    <w:pPr>
      <w:keepNext/>
      <w:jc w:val="center"/>
      <w:outlineLvl w:val="0"/>
    </w:pPr>
    <w:rPr>
      <w:rFonts w:ascii="VNI-Times" w:hAnsi="VNI-Times" w:cs="VNI-Times"/>
      <w:i/>
      <w:sz w:val="28"/>
    </w:rPr>
  </w:style>
  <w:style w:type="paragraph" w:styleId="Heading20">
    <w:name w:val="heading 2"/>
    <w:basedOn w:val="Normal"/>
    <w:next w:val="Normal"/>
    <w:qFormat/>
    <w:pPr>
      <w:keepNext/>
      <w:jc w:val="both"/>
      <w:outlineLvl w:val="1"/>
    </w:pPr>
    <w:rPr>
      <w:rFonts w:ascii="VNI-Times" w:eastAsia="Times New Roman" w:hAnsi="VNI-Times" w:cs="VNI-Times"/>
      <w:b/>
      <w:sz w:val="26"/>
    </w:rPr>
  </w:style>
  <w:style w:type="paragraph" w:styleId="Heading3">
    <w:name w:val="heading 3"/>
    <w:basedOn w:val="Normal"/>
    <w:next w:val="Normal"/>
    <w:qFormat/>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pPr>
      <w:keepNext/>
      <w:jc w:val="center"/>
      <w:outlineLvl w:val="3"/>
    </w:pPr>
    <w:rPr>
      <w:rFonts w:ascii="VNI-Times" w:hAnsi="VNI-Times" w:cs="VNI-Times"/>
      <w:b/>
      <w:i/>
    </w:rPr>
  </w:style>
  <w:style w:type="paragraph" w:styleId="Heading5">
    <w:name w:val="heading 5"/>
    <w:basedOn w:val="Normal"/>
    <w:next w:val="Normal"/>
    <w:qFormat/>
    <w:pPr>
      <w:keepNext/>
      <w:outlineLvl w:val="4"/>
    </w:pPr>
    <w:rPr>
      <w:rFonts w:ascii="VNI-Times" w:hAnsi="VNI-Times" w:cs="VNI-Times"/>
      <w:b/>
    </w:rPr>
  </w:style>
  <w:style w:type="paragraph" w:styleId="Heading6">
    <w:name w:val="heading 6"/>
    <w:basedOn w:val="Normal"/>
    <w:next w:val="Normal"/>
    <w:qFormat/>
    <w:pPr>
      <w:keepNext/>
      <w:outlineLvl w:val="5"/>
    </w:pPr>
    <w:rPr>
      <w:rFonts w:ascii="VNI-Times" w:hAnsi="VNI-Times" w:cs="VNI-Times"/>
      <w:b/>
      <w:u w:val="single"/>
    </w:rPr>
  </w:style>
  <w:style w:type="paragraph" w:styleId="Heading7">
    <w:name w:val="heading 7"/>
    <w:basedOn w:val="Normal"/>
    <w:next w:val="Normal"/>
    <w:qFormat/>
    <w:pPr>
      <w:keepNext/>
      <w:ind w:left="360"/>
      <w:outlineLvl w:val="6"/>
    </w:pPr>
    <w:rPr>
      <w:rFonts w:ascii="VNI-Times" w:hAnsi="VNI-Times" w:cs="VNI-Times"/>
      <w:b/>
    </w:rPr>
  </w:style>
  <w:style w:type="paragraph" w:styleId="Heading8">
    <w:name w:val="heading 8"/>
    <w:basedOn w:val="Normal"/>
    <w:next w:val="Normal"/>
    <w:qFormat/>
    <w:pPr>
      <w:keepNext/>
      <w:jc w:val="both"/>
      <w:outlineLvl w:val="7"/>
    </w:pPr>
    <w:rPr>
      <w:rFonts w:ascii="VNI-Times" w:hAnsi="VNI-Times" w:cs="VNI-Times"/>
      <w:b/>
      <w:u w:val="single"/>
    </w:rPr>
  </w:style>
  <w:style w:type="paragraph" w:styleId="Heading9">
    <w:name w:val="heading 9"/>
    <w:basedOn w:val="Normal"/>
    <w:next w:val="Normal"/>
    <w:qFormat/>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style>
  <w:style w:type="character" w:customStyle="1" w:styleId="WW8Num3z0">
    <w:name w:val="WW8Num3z0"/>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style>
  <w:style w:type="character" w:customStyle="1" w:styleId="WW8Num9z0">
    <w:name w:val="WW8Num9z0"/>
    <w:rPr>
      <w:rFonts w:ascii="Symbol" w:hAnsi="Symbol" w:cs="Symbol"/>
    </w:rPr>
  </w:style>
  <w:style w:type="character" w:customStyle="1" w:styleId="WW8Num10z0">
    <w:name w:val="WW8Num10z0"/>
    <w:rPr>
      <w:rFonts w:ascii="Times New Roman" w:hAnsi="Times New Roman" w:cs="Times New Roman"/>
      <w:b w:val="0"/>
      <w:i w:val="0"/>
      <w:sz w:val="19"/>
      <w:szCs w:val="19"/>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ourier New" w:hAnsi="Courier New" w:cs="Courier New"/>
      <w:spacing w:val="-8"/>
      <w:sz w:val="16"/>
      <w:szCs w:val="16"/>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Times New Roman" w:hAnsi="Times New Roman" w:cs="Times New Roman"/>
      <w:b w:val="0"/>
      <w:i w:val="0"/>
      <w:sz w:val="19"/>
      <w:szCs w:val="19"/>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Times New Roman" w:eastAsia="Times New Roman" w:hAnsi="Times New Roman" w:cs="Times New Roman"/>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4z3">
    <w:name w:val="WW8Num14z3"/>
    <w:rPr>
      <w:rFonts w:ascii="Symbol" w:hAnsi="Symbol" w:cs="Symbol"/>
    </w:rPr>
  </w:style>
  <w:style w:type="character" w:customStyle="1" w:styleId="WW8Num15z0">
    <w:name w:val="WW8Num15z0"/>
    <w:rPr>
      <w:rFonts w:ascii="Symbol" w:hAnsi="Symbol" w:cs="Symbol"/>
    </w:rPr>
  </w:style>
  <w:style w:type="character" w:customStyle="1" w:styleId="WW8Num15z1">
    <w:name w:val="WW8Num15z1"/>
    <w:rPr>
      <w:rFonts w:ascii="Times New Roman" w:hAnsi="Times New Roman" w:cs="Times New Roman"/>
    </w:rPr>
  </w:style>
  <w:style w:type="character" w:customStyle="1" w:styleId="WW8Num15z2">
    <w:name w:val="WW8Num15z2"/>
    <w:rPr>
      <w:rFonts w:ascii="Courier New" w:hAnsi="Courier New" w:cs="Courier New"/>
    </w:rPr>
  </w:style>
  <w:style w:type="character" w:customStyle="1" w:styleId="WW8Num15z3">
    <w:name w:val="WW8Num15z3"/>
    <w:rPr>
      <w:rFonts w:ascii="Wingdings" w:hAnsi="Wingdings" w:cs="Wingdings"/>
    </w:rPr>
  </w:style>
  <w:style w:type="character" w:customStyle="1" w:styleId="WW8Num16z0">
    <w:name w:val="WW8Num16z0"/>
    <w:rPr>
      <w:rFonts w:ascii="Courier New" w:hAnsi="Courier New" w:cs="Courier New"/>
      <w:sz w:val="16"/>
      <w:szCs w:val="16"/>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Courier New" w:hAnsi="Courier New" w:cs="Courier New"/>
      <w:sz w:val="16"/>
      <w:szCs w:val="16"/>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ourier New" w:hAnsi="Courier New" w:cs="Courier New"/>
      <w:i/>
      <w:sz w:val="16"/>
      <w:szCs w:val="16"/>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1z0">
    <w:name w:val="WW8Num21z0"/>
    <w:rPr>
      <w:rFonts w:ascii="Times New Roman" w:hAnsi="Times New Roman" w:cs="Times New Roman"/>
      <w:b w:val="0"/>
      <w:i w:val="0"/>
      <w:sz w:val="19"/>
      <w:szCs w:val="19"/>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Courier New" w:hAnsi="Courier New" w:cs="Courier New"/>
      <w:sz w:val="16"/>
      <w:szCs w:val="16"/>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Times New Roman" w:hAnsi="Times New Roman" w:cs="Times New Roman"/>
      <w:b w:val="0"/>
      <w:i w:val="0"/>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Courier New" w:hAnsi="Courier New" w:cs="Courier New"/>
      <w:sz w:val="16"/>
      <w:szCs w:val="16"/>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b w:val="0"/>
      <w:bCs w:val="0"/>
      <w:i w:val="0"/>
      <w:iCs w:val="0"/>
      <w:sz w:val="20"/>
      <w:szCs w:val="20"/>
    </w:rPr>
  </w:style>
  <w:style w:type="character" w:customStyle="1" w:styleId="WW8Num27z0">
    <w:name w:val="WW8Num27z0"/>
    <w:rPr>
      <w:rFonts w:ascii="Courier New" w:eastAsia="Times New Roman" w:hAnsi="Courier New" w:cs="Courier New"/>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8z0">
    <w:name w:val="WW8Num28z0"/>
    <w:rPr>
      <w:rFonts w:ascii="Times New Roman" w:eastAsia="Batang" w:hAnsi="Times New Roman" w:cs="Times New Roman"/>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Times New Roman" w:eastAsia="SimSun" w:hAnsi="Times New Roman" w:cs="Times New Roman"/>
      <w:i/>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Times New Roman" w:eastAsia="Batang" w:hAnsi="Times New Roman"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rPr>
      <w:rFonts w:ascii="Times New Roman" w:hAnsi="Times New Roman" w:cs="Times New Roman"/>
    </w:rPr>
  </w:style>
  <w:style w:type="character" w:customStyle="1" w:styleId="WW8Num33z1">
    <w:name w:val="WW8Num33z1"/>
    <w:rPr>
      <w:rFonts w:ascii="Symbol" w:hAnsi="Symbol" w:cs="Symbol"/>
    </w:rPr>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b/>
      <w:color w:val="auto"/>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rPr>
      <w:i/>
      <w:kern w:val="1"/>
    </w:rPr>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rPr>
      <w:rFonts w:ascii="Times New Roman" w:hAnsi="Times New Roman" w:cs="Times New Roman"/>
      <w:b w:val="0"/>
      <w:i/>
      <w:sz w:val="20"/>
    </w:rPr>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St37z0">
    <w:name w:val="WW8NumSt37z0"/>
    <w:rPr>
      <w:i w:val="0"/>
    </w:rPr>
  </w:style>
  <w:style w:type="character" w:customStyle="1" w:styleId="toanbaif2Char">
    <w:name w:val="toanbai(f2) Char"/>
    <w:rPr>
      <w:sz w:val="22"/>
      <w:szCs w:val="22"/>
      <w:lang w:val="pt-BR" w:bidi="ar-SA"/>
    </w:rPr>
  </w:style>
  <w:style w:type="character" w:customStyle="1" w:styleId="CharChar10">
    <w:name w:val="Char Char10"/>
    <w:rPr>
      <w:sz w:val="24"/>
      <w:szCs w:val="24"/>
      <w:lang w:val="en-US" w:bidi="ar-SA"/>
    </w:rPr>
  </w:style>
  <w:style w:type="character" w:customStyle="1" w:styleId="tenbaif12Char">
    <w:name w:val="tenbai(f12) Char"/>
    <w:rPr>
      <w:bCs/>
      <w:sz w:val="36"/>
      <w:szCs w:val="36"/>
      <w:lang w:val="en-US" w:bidi="ar-SA"/>
    </w:rPr>
  </w:style>
  <w:style w:type="character" w:customStyle="1" w:styleId="Style1Char">
    <w:name w:val="Style1 Char"/>
    <w:rPr>
      <w:rFonts w:eastAsia="ＭＳ 明朝"/>
      <w:sz w:val="26"/>
      <w:szCs w:val="26"/>
      <w:lang w:val="en-US" w:bidi="ar-SA"/>
    </w:rPr>
  </w:style>
  <w:style w:type="character" w:customStyle="1" w:styleId="Style5Char">
    <w:name w:val="Style5 Char"/>
    <w:rPr>
      <w:rFonts w:eastAsia="ＭＳ 明朝"/>
      <w:b/>
      <w:bCs/>
      <w:sz w:val="26"/>
      <w:szCs w:val="26"/>
      <w:lang w:val="pl-PL" w:bidi="ar-SA"/>
    </w:rPr>
  </w:style>
  <w:style w:type="character" w:styleId="Hyperlink">
    <w:name w:val="Hyperlink"/>
    <w:rPr>
      <w:color w:val="0000FF"/>
      <w:u w:val="single"/>
      <w:lang w:val="en-US" w:bidi="ar-SA"/>
    </w:rPr>
  </w:style>
  <w:style w:type="character" w:customStyle="1" w:styleId="CharChar9">
    <w:name w:val="Char Char9"/>
    <w:basedOn w:val="DefaultParagraphFont"/>
    <w:rPr>
      <w:lang w:val="en-US" w:bidi="ar-SA"/>
    </w:rPr>
  </w:style>
  <w:style w:type="character" w:customStyle="1" w:styleId="FootnoteCharacters">
    <w:name w:val="Footnote Characters"/>
    <w:rPr>
      <w:vertAlign w:val="superscript"/>
      <w:lang w:val="en-US" w:bidi="ar-SA"/>
    </w:rPr>
  </w:style>
  <w:style w:type="character" w:customStyle="1" w:styleId="diachitacgiaF10Char">
    <w:name w:val="dia chi tac gia (F10) Char"/>
    <w:rPr>
      <w:i/>
      <w:iCs/>
      <w:sz w:val="21"/>
      <w:szCs w:val="21"/>
      <w:lang w:val="en-US" w:bidi="ar-SA"/>
    </w:rPr>
  </w:style>
  <w:style w:type="character" w:customStyle="1" w:styleId="TOMTATF8Char">
    <w:name w:val="TOMTAT(F8) Char"/>
    <w:rPr>
      <w:bCs/>
      <w:lang w:val="en-US" w:bidi="ar-SA"/>
    </w:rPr>
  </w:style>
  <w:style w:type="character" w:styleId="PageNumber">
    <w:name w:val="page number"/>
    <w:basedOn w:val="DefaultParagraphFont"/>
    <w:rPr>
      <w:lang w:val="en-US" w:bidi="ar-SA"/>
    </w:rPr>
  </w:style>
  <w:style w:type="character" w:customStyle="1" w:styleId="diachitgf10newCharChar">
    <w:name w:val="diachitg(f10)new Char Char"/>
    <w:rPr>
      <w:bCs/>
      <w:i/>
      <w:iCs/>
      <w:sz w:val="21"/>
      <w:szCs w:val="21"/>
      <w:lang w:val="en-US" w:bidi="ar-SA"/>
    </w:rPr>
  </w:style>
  <w:style w:type="character" w:customStyle="1" w:styleId="CharChar4">
    <w:name w:val="Char Char4"/>
    <w:rPr>
      <w:rFonts w:eastAsia="ＭＳ 明朝"/>
      <w:sz w:val="24"/>
      <w:szCs w:val="24"/>
      <w:lang w:val="en-US" w:bidi="ar-SA"/>
    </w:rPr>
  </w:style>
  <w:style w:type="character" w:styleId="HTMLTypewriter">
    <w:name w:val="HTML Typewriter"/>
    <w:rPr>
      <w:rFonts w:ascii="Courier New" w:eastAsia="Times New Roman" w:hAnsi="Courier New" w:cs="Courier New"/>
      <w:sz w:val="20"/>
      <w:szCs w:val="20"/>
      <w:lang w:val="en-US" w:bidi="ar-SA"/>
    </w:rPr>
  </w:style>
  <w:style w:type="character" w:customStyle="1" w:styleId="apple-style-span">
    <w:name w:val="apple-style-span"/>
    <w:rPr>
      <w:sz w:val="36"/>
      <w:szCs w:val="36"/>
      <w:lang w:val="en-US" w:bidi="ar-SA"/>
    </w:rPr>
  </w:style>
  <w:style w:type="character" w:customStyle="1" w:styleId="apple-converted-space">
    <w:name w:val="apple-converted-space"/>
    <w:rPr>
      <w:sz w:val="36"/>
      <w:szCs w:val="36"/>
      <w:lang w:val="en-US" w:bidi="ar-SA"/>
    </w:rPr>
  </w:style>
  <w:style w:type="character" w:customStyle="1" w:styleId="CharChar">
    <w:name w:val="Char Char"/>
    <w:rPr>
      <w:sz w:val="24"/>
      <w:szCs w:val="24"/>
      <w:lang w:val="vi-VN" w:bidi="ar-SA"/>
    </w:rPr>
  </w:style>
  <w:style w:type="character" w:customStyle="1" w:styleId="TONBIF2Char">
    <w:name w:val="TOÀN BÀI (F2) Char"/>
    <w:rPr>
      <w:sz w:val="22"/>
      <w:szCs w:val="22"/>
      <w:lang w:val="en-US" w:bidi="ar-SA"/>
    </w:rPr>
  </w:style>
  <w:style w:type="character" w:customStyle="1" w:styleId="cap2ctrl1Char">
    <w:name w:val="cap 2 (ctrl+1) Char"/>
    <w:rPr>
      <w:i/>
      <w:sz w:val="22"/>
      <w:szCs w:val="22"/>
      <w:lang w:val="en-US" w:bidi="ar-SA"/>
    </w:rPr>
  </w:style>
  <w:style w:type="character" w:customStyle="1" w:styleId="NhanngayF9">
    <w:name w:val="Nhan ngay (F9)"/>
    <w:rPr>
      <w:rFonts w:ascii="Times New Roman" w:hAnsi="Times New Roman" w:cs="Times New Roman"/>
      <w:sz w:val="20"/>
      <w:szCs w:val="22"/>
      <w:lang w:val="en-US" w:bidi="ar-SA"/>
    </w:rPr>
  </w:style>
  <w:style w:type="character" w:customStyle="1" w:styleId="Style105pt">
    <w:name w:val="Style 105 pt"/>
    <w:rPr>
      <w:rFonts w:ascii="Times New Roman" w:hAnsi="Times New Roman" w:cs="Times New Roman"/>
      <w:sz w:val="22"/>
      <w:szCs w:val="22"/>
      <w:lang w:val="en-US" w:bidi="ar-SA"/>
    </w:rPr>
  </w:style>
  <w:style w:type="character" w:customStyle="1" w:styleId="StylediachitacgiaF10NotItalicChar">
    <w:name w:val="Style dia chi tac gia (F10) + Not Italic Char"/>
    <w:rPr>
      <w:sz w:val="21"/>
      <w:szCs w:val="21"/>
      <w:lang w:val="en-US" w:bidi="ar-SA"/>
    </w:rPr>
  </w:style>
  <w:style w:type="character" w:customStyle="1" w:styleId="StyleStyleTMTTF8NotBoldBoldChar">
    <w:name w:val="Style Style TÓM TẮT (F8) + Not Bold + Bold Char"/>
    <w:rPr>
      <w:bCs/>
      <w:lang w:val="en-US" w:bidi="ar-SA"/>
    </w:rPr>
  </w:style>
  <w:style w:type="character" w:customStyle="1" w:styleId="TNBNGChar">
    <w:name w:val="TÊN BẢNG Char"/>
    <w:rPr>
      <w:bCs/>
      <w:lang w:val="en-US" w:bidi="ar-SA"/>
    </w:rPr>
  </w:style>
  <w:style w:type="character" w:customStyle="1" w:styleId="StyleTNBNGChar">
    <w:name w:val="Style TÊN BẢNG Char"/>
    <w:rPr>
      <w:bCs/>
      <w:iCs/>
      <w:lang w:val="en-US" w:bidi="ar-SA"/>
    </w:rPr>
  </w:style>
  <w:style w:type="character" w:customStyle="1" w:styleId="tentacgiaF11Char">
    <w:name w:val="ten tac gia (F11) Char"/>
    <w:rPr>
      <w:bCs/>
      <w:sz w:val="27"/>
      <w:szCs w:val="27"/>
      <w:lang w:val="en-US" w:bidi="ar-SA"/>
    </w:rPr>
  </w:style>
  <w:style w:type="character" w:customStyle="1" w:styleId="tentgTACharChar">
    <w:name w:val="ten tg TA Char Char"/>
    <w:rPr>
      <w:rFonts w:ascii="Arial" w:hAnsi="Arial" w:cs="Arial"/>
      <w:b/>
      <w:bCs/>
      <w:sz w:val="16"/>
      <w:szCs w:val="16"/>
      <w:lang w:val="en-US" w:bidi="ar-SA"/>
    </w:rPr>
  </w:style>
  <w:style w:type="character" w:customStyle="1" w:styleId="TENHINH">
    <w:name w:val="TENHINH"/>
    <w:rPr>
      <w:rFonts w:ascii="Times New Roman" w:hAnsi="Times New Roman" w:cs="Times New Roman"/>
      <w:sz w:val="20"/>
      <w:szCs w:val="20"/>
      <w:lang w:val="en-US" w:bidi="ar-SA"/>
    </w:rPr>
  </w:style>
  <w:style w:type="character" w:customStyle="1" w:styleId="tentacgiaf11Char0">
    <w:name w:val="tentacgia(f11) Char"/>
    <w:rPr>
      <w:bCs/>
      <w:iCs/>
      <w:sz w:val="27"/>
      <w:szCs w:val="27"/>
      <w:lang w:val="en-US" w:bidi="ar-SA"/>
    </w:rPr>
  </w:style>
  <w:style w:type="character" w:customStyle="1" w:styleId="noidungTLTKCtrl4Char">
    <w:name w:val="noidungTLTK(Ctrl+4) Char"/>
    <w:rPr>
      <w:rFonts w:eastAsia="ＭＳ 明朝"/>
      <w:sz w:val="19"/>
      <w:szCs w:val="19"/>
      <w:lang w:val="sv-SE" w:bidi="ar-SA"/>
    </w:rPr>
  </w:style>
  <w:style w:type="character" w:customStyle="1" w:styleId="StylenoidungTLTKCtrl4Char">
    <w:name w:val="Style noidungTLTK(Ctrl+4) + Char"/>
    <w:basedOn w:val="noidungTLTKCtrl4Char"/>
    <w:rPr>
      <w:rFonts w:eastAsia="ＭＳ 明朝"/>
      <w:sz w:val="19"/>
      <w:szCs w:val="19"/>
      <w:lang w:val="sv-SE" w:bidi="ar-SA"/>
    </w:rPr>
  </w:style>
  <w:style w:type="character" w:customStyle="1" w:styleId="noidungbangctrl3Char">
    <w:name w:val="noidungbang(ctrl+3) Char"/>
    <w:basedOn w:val="DefaultParagraphFont"/>
    <w:rPr>
      <w:lang w:val="en-US" w:bidi="ar-SA"/>
    </w:rPr>
  </w:style>
  <w:style w:type="character" w:customStyle="1" w:styleId="toanbaiF2Char0">
    <w:name w:val="toanbai(F2) Char"/>
    <w:rPr>
      <w:sz w:val="22"/>
      <w:szCs w:val="22"/>
      <w:lang w:val="en-US" w:bidi="ar-SA"/>
    </w:rPr>
  </w:style>
  <w:style w:type="character" w:customStyle="1" w:styleId="TOMTATF8CharChar">
    <w:name w:val="TOMTAT(F8) Char Char"/>
    <w:rPr>
      <w:rFonts w:ascii=".VnCentury Schoolbook" w:hAnsi=".VnCentury Schoolbook" w:cs=".VnCentury Schoolbook"/>
      <w:b/>
      <w:bCs/>
      <w:szCs w:val="24"/>
      <w:lang w:val="en-US" w:bidi="ar-SA"/>
    </w:rPr>
  </w:style>
  <w:style w:type="character" w:customStyle="1" w:styleId="1F8Char">
    <w:name w:val="1. (F8) Char"/>
    <w:rPr>
      <w:b/>
      <w:bCs/>
      <w:sz w:val="22"/>
      <w:szCs w:val="22"/>
      <w:lang w:val="en-US" w:bidi="ar-SA"/>
    </w:rPr>
  </w:style>
  <w:style w:type="character" w:customStyle="1" w:styleId="1F6Char">
    <w:name w:val="1.(F6) Char"/>
    <w:basedOn w:val="1F8Char"/>
    <w:rPr>
      <w:b/>
      <w:bCs/>
      <w:sz w:val="22"/>
      <w:szCs w:val="22"/>
      <w:lang w:val="en-US" w:bidi="ar-SA"/>
    </w:rPr>
  </w:style>
  <w:style w:type="character" w:customStyle="1" w:styleId="hps">
    <w:name w:val="hps"/>
    <w:basedOn w:val="DefaultParagraphFont"/>
    <w:rPr>
      <w:lang w:val="en-US" w:bidi="ar-SA"/>
    </w:rPr>
  </w:style>
  <w:style w:type="character" w:styleId="Strong">
    <w:name w:val="Strong"/>
    <w:qFormat/>
    <w:rPr>
      <w:b/>
      <w:bCs/>
      <w:lang w:val="en-US" w:bidi="ar-SA"/>
    </w:rPr>
  </w:style>
  <w:style w:type="character" w:customStyle="1" w:styleId="tomtatf8moiCharChar">
    <w:name w:val="tomtat(f8)moi Char Char"/>
    <w:basedOn w:val="DefaultParagraphFont"/>
    <w:rPr>
      <w:lang w:val="en-US" w:bidi="ar-SA"/>
    </w:rPr>
  </w:style>
  <w:style w:type="character" w:styleId="FollowedHyperlink">
    <w:name w:val="FollowedHyperlink"/>
    <w:rPr>
      <w:color w:val="800080"/>
      <w:u w:val="single"/>
      <w:lang w:val="en-US" w:bidi="ar-SA"/>
    </w:rPr>
  </w:style>
  <w:style w:type="character" w:styleId="Emphasis">
    <w:name w:val="Emphasis"/>
    <w:qFormat/>
    <w:rPr>
      <w:i/>
      <w:iCs/>
      <w:lang w:val="en-US" w:bidi="ar-SA"/>
    </w:rPr>
  </w:style>
  <w:style w:type="character" w:customStyle="1" w:styleId="hit">
    <w:name w:val="hit"/>
    <w:basedOn w:val="DefaultParagraphFont"/>
    <w:rPr>
      <w:lang w:val="en-US" w:bidi="ar-SA"/>
    </w:rPr>
  </w:style>
  <w:style w:type="character" w:customStyle="1" w:styleId="hpsatn">
    <w:name w:val="hps atn"/>
    <w:basedOn w:val="DefaultParagraphFont"/>
    <w:rPr>
      <w:lang w:val="en-US" w:bidi="ar-SA"/>
    </w:rPr>
  </w:style>
  <w:style w:type="character" w:customStyle="1" w:styleId="SPIESubsectionCharChar1">
    <w:name w:val="SPIE Subsection Char Char1"/>
    <w:rPr>
      <w:rFonts w:ascii="VNI-Times" w:hAnsi="VNI-Times" w:cs="VNI-Times"/>
      <w:b/>
      <w:sz w:val="26"/>
      <w:szCs w:val="24"/>
      <w:lang w:val="en-US" w:bidi="ar-SA"/>
    </w:rPr>
  </w:style>
  <w:style w:type="character" w:customStyle="1" w:styleId="tentacgiaf11moiChar">
    <w:name w:val="tentacgia(f11)moi Char"/>
    <w:rPr>
      <w:rFonts w:ascii="VNI-Times" w:hAnsi="VNI-Times" w:cs="VNI-Times"/>
      <w:b/>
      <w:sz w:val="27"/>
      <w:szCs w:val="27"/>
      <w:lang w:val="en-US" w:bidi="ar-SA"/>
    </w:rPr>
  </w:style>
  <w:style w:type="character" w:customStyle="1" w:styleId="toanbaif2newChar">
    <w:name w:val="toanbai(f2)new Char"/>
    <w:basedOn w:val="toanbaif2Char"/>
    <w:rPr>
      <w:sz w:val="22"/>
      <w:szCs w:val="22"/>
      <w:lang w:val="pt-BR" w:bidi="ar-SA"/>
    </w:rPr>
  </w:style>
  <w:style w:type="character" w:customStyle="1" w:styleId="tomtatf8newChar">
    <w:name w:val="tomtat(f8)new Char"/>
    <w:basedOn w:val="TOMTATF8Char"/>
    <w:rPr>
      <w:bCs/>
      <w:lang w:val="en-US" w:bidi="ar-SA"/>
    </w:rPr>
  </w:style>
  <w:style w:type="character" w:customStyle="1" w:styleId="CharChar2">
    <w:name w:val="Char Char2"/>
    <w:basedOn w:val="DefaultParagraphFont"/>
    <w:rPr>
      <w:lang w:val="en-US" w:bidi="ar-SA"/>
    </w:rPr>
  </w:style>
  <w:style w:type="character" w:customStyle="1" w:styleId="diachitacgiaf10moiChar">
    <w:name w:val="diachitacgia(f10)moi Char"/>
    <w:rPr>
      <w:rFonts w:eastAsia="ＭＳ 明朝"/>
      <w:bCs/>
      <w:i/>
      <w:sz w:val="21"/>
      <w:szCs w:val="21"/>
      <w:lang w:val="x-none" w:bidi="ar-SA"/>
    </w:rPr>
  </w:style>
  <w:style w:type="character" w:customStyle="1" w:styleId="CharChar11">
    <w:name w:val="Char Char11"/>
    <w:rPr>
      <w:rFonts w:ascii="VNI-Times" w:eastAsia="ＭＳ 明朝" w:hAnsi="VNI-Times" w:cs="VNI-Times"/>
      <w:b/>
      <w:sz w:val="24"/>
      <w:szCs w:val="24"/>
      <w:lang w:val="en-US" w:bidi="ar-SA"/>
    </w:rPr>
  </w:style>
  <w:style w:type="character" w:customStyle="1" w:styleId="1Char">
    <w:name w:val="1 Char"/>
    <w:rPr>
      <w:rFonts w:ascii="VNI-Times" w:eastAsia="ＭＳ 明朝" w:hAnsi="VNI-Times" w:cs="VNI-Times"/>
      <w:b/>
      <w:bCs/>
      <w:i/>
      <w:sz w:val="22"/>
      <w:szCs w:val="22"/>
      <w:lang w:val="en-US" w:bidi="ar-SA"/>
    </w:rPr>
  </w:style>
  <w:style w:type="character" w:customStyle="1" w:styleId="TenbaiChar">
    <w:name w:val="Ten bai Char"/>
    <w:rPr>
      <w:rFonts w:ascii="VNI-Times" w:eastAsia="ＭＳ 明朝" w:hAnsi="VNI-Times" w:cs="VNI-Times"/>
      <w:i/>
      <w:sz w:val="28"/>
      <w:szCs w:val="24"/>
      <w:lang w:val="en-US" w:bidi="ar-SA"/>
    </w:rPr>
  </w:style>
  <w:style w:type="character" w:customStyle="1" w:styleId="longtext">
    <w:name w:val="long_text"/>
    <w:basedOn w:val="DefaultParagraphFont"/>
    <w:rPr>
      <w:lang w:val="en-US" w:bidi="ar-SA"/>
    </w:rPr>
  </w:style>
  <w:style w:type="character" w:customStyle="1" w:styleId="CharChar5">
    <w:name w:val="Char Char5"/>
    <w:rPr>
      <w:rFonts w:ascii="Cambria" w:eastAsia="Times New Roman" w:hAnsi="Cambria" w:cs="Times New Roman"/>
      <w:b/>
      <w:bCs/>
      <w:color w:val="365F91"/>
      <w:sz w:val="28"/>
      <w:szCs w:val="28"/>
      <w:lang w:val="en-US" w:bidi="ar-SA"/>
    </w:rPr>
  </w:style>
  <w:style w:type="character" w:customStyle="1" w:styleId="1f5newChar">
    <w:name w:val="1.(f5)new Char"/>
    <w:basedOn w:val="1Char"/>
    <w:rPr>
      <w:rFonts w:ascii="VNI-Times" w:eastAsia="ＭＳ 明朝" w:hAnsi="VNI-Times" w:cs="VNI-Times"/>
      <w:b/>
      <w:bCs/>
      <w:i/>
      <w:sz w:val="22"/>
      <w:szCs w:val="22"/>
      <w:lang w:val="en-US" w:bidi="ar-SA"/>
    </w:rPr>
  </w:style>
  <w:style w:type="character" w:customStyle="1" w:styleId="cap1f5Char">
    <w:name w:val="cap1(f5) Char"/>
    <w:rPr>
      <w:rFonts w:ascii="VNI-Times" w:eastAsia="ＭＳ 明朝" w:hAnsi="VNI-Times" w:cs="VNI-Times"/>
      <w:b/>
      <w:bCs/>
      <w:i/>
      <w:sz w:val="22"/>
      <w:szCs w:val="22"/>
      <w:lang w:val="pt-BR" w:bidi="ar-SA"/>
    </w:rPr>
  </w:style>
  <w:style w:type="character" w:customStyle="1" w:styleId="cap1f5mChar">
    <w:name w:val="cap1(f5)m Char"/>
    <w:basedOn w:val="cap1f5Char"/>
    <w:rPr>
      <w:rFonts w:ascii="VNI-Times" w:eastAsia="ＭＳ 明朝" w:hAnsi="VNI-Times" w:cs="VNI-Times"/>
      <w:b/>
      <w:bCs/>
      <w:i/>
      <w:sz w:val="22"/>
      <w:szCs w:val="22"/>
      <w:lang w:val="pt-BR" w:bidi="ar-SA"/>
    </w:rPr>
  </w:style>
  <w:style w:type="character" w:customStyle="1" w:styleId="Style2Char">
    <w:name w:val="Style2 Char"/>
    <w:basedOn w:val="cap1f5mChar"/>
    <w:rPr>
      <w:rFonts w:ascii="VNI-Times" w:eastAsia="ＭＳ 明朝" w:hAnsi="VNI-Times" w:cs="VNI-Times"/>
      <w:b/>
      <w:bCs/>
      <w:i/>
      <w:sz w:val="22"/>
      <w:szCs w:val="22"/>
      <w:lang w:val="pt-BR" w:bidi="ar-SA"/>
    </w:rPr>
  </w:style>
  <w:style w:type="character" w:customStyle="1" w:styleId="Style9Char">
    <w:name w:val="Style9 Char"/>
    <w:basedOn w:val="Style2Char"/>
    <w:rPr>
      <w:rFonts w:ascii="VNI-Times" w:eastAsia="ＭＳ 明朝" w:hAnsi="VNI-Times" w:cs="VNI-Times"/>
      <w:b/>
      <w:bCs/>
      <w:i/>
      <w:sz w:val="22"/>
      <w:szCs w:val="22"/>
      <w:lang w:val="pt-BR" w:bidi="ar-SA"/>
    </w:rPr>
  </w:style>
  <w:style w:type="character" w:customStyle="1" w:styleId="StyleLatinTimesNewRoman10ptItalicCondensedby02pt">
    <w:name w:val="Style (Latin) Times New Roman 10 pt Italic Condensed by  0.2 pt"/>
    <w:rPr>
      <w:rFonts w:ascii="Times New Roman" w:hAnsi="Times New Roman" w:cs="Times New Roman"/>
      <w:i/>
      <w:iCs/>
      <w:spacing w:val="-4"/>
      <w:sz w:val="20"/>
      <w:szCs w:val="20"/>
      <w:lang w:val="en-US" w:bidi="ar-SA"/>
    </w:rPr>
  </w:style>
  <w:style w:type="character" w:customStyle="1" w:styleId="mw-headline">
    <w:name w:val="mw-headline"/>
    <w:basedOn w:val="DefaultParagraphFont"/>
    <w:rPr>
      <w:lang w:val="en-US" w:bidi="ar-SA"/>
    </w:rPr>
  </w:style>
  <w:style w:type="character" w:customStyle="1" w:styleId="st1">
    <w:name w:val="st1"/>
    <w:basedOn w:val="DefaultParagraphFont"/>
    <w:rPr>
      <w:lang w:val="en-US" w:bidi="ar-SA"/>
    </w:rPr>
  </w:style>
  <w:style w:type="character" w:customStyle="1" w:styleId="diachiChar">
    <w:name w:val="diachi Char"/>
    <w:rPr>
      <w:rFonts w:ascii="Palatino Linotype" w:eastAsia="PMingLiU" w:hAnsi="Palatino Linotype" w:cs="Palatino Linotype"/>
      <w:i/>
      <w:iCs/>
      <w:lang w:val="en-US" w:eastAsia="zh-TW" w:bidi="ar-SA"/>
    </w:rPr>
  </w:style>
  <w:style w:type="character" w:customStyle="1" w:styleId="NIDUNGTLTKMICtrl4Char">
    <w:name w:val="NỘI DUNG TLTK MỚI (Ctrl+4) Char"/>
    <w:rPr>
      <w:rFonts w:eastAsia="ＭＳ 明朝"/>
      <w:sz w:val="19"/>
      <w:szCs w:val="19"/>
      <w:lang w:val="en-US" w:bidi="ar-SA"/>
    </w:rPr>
  </w:style>
  <w:style w:type="character" w:customStyle="1" w:styleId="Style16Char">
    <w:name w:val="Style16 Char"/>
    <w:basedOn w:val="NIDUNGTLTKMICtrl4Char"/>
    <w:rPr>
      <w:rFonts w:eastAsia="ＭＳ 明朝"/>
      <w:sz w:val="19"/>
      <w:szCs w:val="19"/>
      <w:lang w:val="en-US" w:bidi="ar-SA"/>
    </w:rPr>
  </w:style>
  <w:style w:type="character" w:customStyle="1" w:styleId="Style20Char">
    <w:name w:val="Style20 Char"/>
    <w:rPr>
      <w:rFonts w:eastAsia="ＭＳ 明朝"/>
      <w:color w:val="000000"/>
      <w:sz w:val="19"/>
      <w:szCs w:val="19"/>
      <w:lang w:val="en-US" w:eastAsia="ja-JP" w:bidi="ar-SA"/>
    </w:rPr>
  </w:style>
  <w:style w:type="character" w:customStyle="1" w:styleId="SPIESectionCharChar">
    <w:name w:val="SPIE Section Char Char"/>
    <w:rPr>
      <w:rFonts w:ascii="Times New Roman" w:eastAsia="SimSun" w:hAnsi="Times New Roman" w:cs="Arial"/>
      <w:b/>
      <w:bCs/>
      <w:caps/>
      <w:kern w:val="1"/>
      <w:sz w:val="20"/>
      <w:lang w:eastAsia="zh-CN"/>
    </w:rPr>
  </w:style>
  <w:style w:type="character" w:customStyle="1" w:styleId="SPIESubsectionCharChar">
    <w:name w:val="SPIE Subsection Char Char"/>
    <w:rPr>
      <w:rFonts w:ascii="Times New Roman" w:eastAsia="SimSun" w:hAnsi="Times New Roman" w:cs="Arial"/>
      <w:b/>
      <w:bCs/>
      <w:kern w:val="1"/>
      <w:lang w:eastAsia="zh-CN"/>
    </w:rPr>
  </w:style>
  <w:style w:type="character" w:customStyle="1" w:styleId="BodyofPaperChar">
    <w:name w:val="*Body of Paper* Char"/>
    <w:rPr>
      <w:rFonts w:eastAsia="SimSun"/>
      <w:lang w:val="en-US" w:bidi="ar-SA"/>
    </w:rPr>
  </w:style>
  <w:style w:type="character" w:customStyle="1" w:styleId="SPIEAuthors-AffilsCharChar">
    <w:name w:val="SPIE Authors-Affils Char Char"/>
    <w:rPr>
      <w:rFonts w:eastAsia="SimSun"/>
      <w:sz w:val="24"/>
      <w:lang w:val="en-US" w:bidi="ar-SA"/>
    </w:rPr>
  </w:style>
  <w:style w:type="character" w:customStyle="1" w:styleId="SPIEabstracttitleCharChar">
    <w:name w:val="SPIE abstract title Char Char"/>
    <w:rPr>
      <w:rFonts w:eastAsia="SimSun"/>
      <w:b/>
      <w:caps/>
      <w:lang w:val="en-US" w:bidi="ar-SA"/>
    </w:rPr>
  </w:style>
  <w:style w:type="character" w:customStyle="1" w:styleId="SPIEabstractbodytextCharChar">
    <w:name w:val="SPIE abstract body text Char Char"/>
    <w:rPr>
      <w:rFonts w:eastAsia="SimSun"/>
      <w:szCs w:val="24"/>
      <w:lang w:val="en-US" w:bidi="ar-SA"/>
    </w:rPr>
  </w:style>
  <w:style w:type="character" w:customStyle="1" w:styleId="SPIEbodytextCharChar">
    <w:name w:val="SPIE body text Char Char"/>
    <w:rPr>
      <w:rFonts w:eastAsia="SimSun"/>
      <w:szCs w:val="24"/>
      <w:lang w:val="en-US" w:bidi="ar-SA"/>
    </w:rPr>
  </w:style>
  <w:style w:type="character" w:customStyle="1" w:styleId="CharChar1">
    <w:name w:val="Char Char1"/>
    <w:rPr>
      <w:rFonts w:ascii="ＭＳ 明朝" w:eastAsia="ＭＳ 明朝" w:hAnsi="ＭＳ 明朝"/>
      <w:lang w:val="en-US" w:bidi="ar-SA"/>
    </w:rPr>
  </w:style>
  <w:style w:type="character" w:customStyle="1" w:styleId="CharChar8">
    <w:name w:val="Char Char8"/>
    <w:rPr>
      <w:rFonts w:cs="Times New Roman"/>
      <w:lang w:val="en-US" w:bidi="ar-SA"/>
    </w:rPr>
  </w:style>
  <w:style w:type="character" w:customStyle="1" w:styleId="title-span">
    <w:name w:val="title-span"/>
    <w:rPr>
      <w:rFonts w:cs="Times New Roman"/>
      <w:lang w:val="en-US" w:bidi="ar-SA"/>
    </w:rPr>
  </w:style>
  <w:style w:type="character" w:customStyle="1" w:styleId="BodyText2">
    <w:name w:val="Body Text2"/>
    <w:rPr>
      <w:rFonts w:ascii="Verdana" w:hAnsi="Verdana" w:cs="Verdana"/>
      <w:color w:val="000000"/>
      <w:sz w:val="22"/>
      <w:szCs w:val="22"/>
      <w:lang w:val="en-US" w:bidi="ar-SA"/>
    </w:rPr>
  </w:style>
  <w:style w:type="character" w:customStyle="1" w:styleId="ReferenceHeadChar">
    <w:name w:val="Reference Head Char"/>
    <w:rPr>
      <w:rFonts w:ascii="Cambria" w:eastAsia="Times New Roman" w:hAnsi="Cambria" w:cs="Times New Roman"/>
      <w:b/>
      <w:bCs/>
      <w:smallCaps/>
      <w:color w:val="365F91"/>
      <w:kern w:val="1"/>
      <w:sz w:val="28"/>
      <w:szCs w:val="28"/>
      <w:lang w:val="en-US" w:bidi="ar-SA"/>
    </w:rPr>
  </w:style>
  <w:style w:type="character" w:customStyle="1" w:styleId="CharChar6">
    <w:name w:val="Char Char6"/>
    <w:rPr>
      <w:rFonts w:ascii="VNI-Times" w:eastAsia="ＭＳ 明朝" w:hAnsi="VNI-Times" w:cs="VNI-Times"/>
      <w:b/>
      <w:sz w:val="28"/>
      <w:szCs w:val="24"/>
      <w:lang w:val="en-US" w:bidi="ar-SA"/>
    </w:rPr>
  </w:style>
  <w:style w:type="character" w:customStyle="1" w:styleId="CharChar3">
    <w:name w:val="Char Char3"/>
    <w:rPr>
      <w:rFonts w:ascii="VNI-Times" w:eastAsia="ＭＳ 明朝" w:hAnsi="VNI-Times" w:cs="VNI-Times"/>
      <w:b/>
      <w:sz w:val="24"/>
      <w:szCs w:val="24"/>
      <w:u w:val="single"/>
      <w:lang w:val="en-US" w:bidi="ar-SA"/>
    </w:rPr>
  </w:style>
  <w:style w:type="character" w:customStyle="1" w:styleId="CharChar7">
    <w:name w:val="Char Char7"/>
    <w:rPr>
      <w:rFonts w:eastAsia="ＭＳ 明朝"/>
      <w:lang w:val="en-US" w:bidi="ar-SA"/>
    </w:rPr>
  </w:style>
  <w:style w:type="character" w:customStyle="1" w:styleId="CharChar12">
    <w:name w:val="Char Char1"/>
    <w:rPr>
      <w:rFonts w:ascii="Tahoma" w:eastAsia="ＭＳ 明朝" w:hAnsi="Tahoma" w:cs="Tahoma"/>
      <w:sz w:val="16"/>
      <w:szCs w:val="16"/>
      <w:lang w:val="en-US" w:bidi="ar-SA"/>
    </w:rPr>
  </w:style>
  <w:style w:type="character" w:customStyle="1" w:styleId="Style27Char">
    <w:name w:val="Style27 Char"/>
    <w:rPr>
      <w:rFonts w:eastAsia="ＭＳ 明朝"/>
      <w:sz w:val="22"/>
      <w:szCs w:val="22"/>
      <w:lang w:val="en-US" w:bidi="ar-SA"/>
    </w:rPr>
  </w:style>
  <w:style w:type="character" w:customStyle="1" w:styleId="CharChar120">
    <w:name w:val="Char Char12"/>
    <w:rPr>
      <w:rFonts w:ascii="VNI-Times" w:eastAsia="ＭＳ 明朝" w:hAnsi="VNI-Times" w:cs="VNI-Times"/>
      <w:b/>
      <w:sz w:val="24"/>
      <w:szCs w:val="24"/>
      <w:lang w:val="en-US" w:bidi="ar-SA"/>
    </w:rPr>
  </w:style>
  <w:style w:type="character" w:customStyle="1" w:styleId="EndnoteCharacters">
    <w:name w:val="Endnote Characters"/>
    <w:rPr>
      <w:vertAlign w:val="superscript"/>
      <w:lang w:val="en-US" w:bidi="ar-SA"/>
    </w:rPr>
  </w:style>
  <w:style w:type="character" w:customStyle="1" w:styleId="p1aZchn">
    <w:name w:val="p1a Zchn"/>
    <w:rPr>
      <w:lang w:val="en-US" w:bidi="ar-SA"/>
    </w:rPr>
  </w:style>
  <w:style w:type="character" w:customStyle="1" w:styleId="MemberType">
    <w:name w:val="MemberType"/>
    <w:rPr>
      <w:rFonts w:ascii="Times New Roman" w:hAnsi="Times New Roman" w:cs="Times New Roman"/>
      <w:i/>
      <w:iCs/>
      <w:sz w:val="22"/>
      <w:szCs w:val="22"/>
      <w:lang w:val="en-US" w:bidi="ar-SA"/>
    </w:rPr>
  </w:style>
  <w:style w:type="character" w:customStyle="1" w:styleId="A5">
    <w:name w:val="A5"/>
    <w:rPr>
      <w:color w:val="00529F"/>
      <w:sz w:val="20"/>
      <w:szCs w:val="20"/>
    </w:rPr>
  </w:style>
  <w:style w:type="character" w:styleId="PlaceholderText">
    <w:name w:val="Placeholder Text"/>
    <w:rPr>
      <w:color w:val="808080"/>
      <w:lang w:val="en-US" w:bidi="ar-SA"/>
    </w:rPr>
  </w:style>
  <w:style w:type="character" w:customStyle="1" w:styleId="BodyText1">
    <w:name w:val="Body Text1"/>
    <w:rPr>
      <w:rFonts w:ascii="Verdana" w:hAnsi="Verdana" w:cs="Verdana"/>
      <w:color w:val="000000"/>
      <w:sz w:val="22"/>
      <w:szCs w:val="22"/>
      <w:lang w:val="en-US" w:bidi="ar-SA"/>
    </w:rPr>
  </w:style>
  <w:style w:type="character" w:customStyle="1" w:styleId="bodytype">
    <w:name w:val="body type"/>
    <w:rPr>
      <w:rFonts w:ascii="Formata-Regular" w:hAnsi="Formata-Regular" w:cs="Formata-Regular"/>
      <w:color w:val="000000"/>
      <w:sz w:val="22"/>
      <w:szCs w:val="22"/>
      <w:lang w:val="en-US" w:bidi="ar-SA"/>
    </w:rPr>
  </w:style>
  <w:style w:type="character" w:customStyle="1" w:styleId="TextL-MAGChar">
    <w:name w:val="Text L-MAG Char"/>
    <w:rPr>
      <w:rFonts w:ascii="Arial" w:eastAsia="ＭＳ 明朝" w:hAnsi="Arial" w:cs="Arial"/>
      <w:sz w:val="18"/>
      <w:szCs w:val="22"/>
      <w:lang w:val="en-US" w:eastAsia="ja-JP" w:bidi="ar-SA"/>
    </w:rPr>
  </w:style>
  <w:style w:type="character" w:customStyle="1" w:styleId="e-mail">
    <w:name w:val="e-mail"/>
    <w:rPr>
      <w:rFonts w:ascii="Courier" w:hAnsi="Courier" w:cs="Courier"/>
      <w:lang w:val="en-US" w:eastAsia="ja-JP" w:bidi="ar-SA"/>
    </w:rPr>
  </w:style>
  <w:style w:type="character" w:customStyle="1" w:styleId="heading30">
    <w:name w:val="heading3"/>
    <w:rPr>
      <w:b/>
      <w:lang w:val="en-US" w:bidi="ar-SA"/>
    </w:rPr>
  </w:style>
  <w:style w:type="paragraph" w:customStyle="1" w:styleId="Heading">
    <w:name w:val="Heading"/>
    <w:basedOn w:val="Normal"/>
    <w:next w:val="BodyText"/>
    <w:pPr>
      <w:spacing w:before="100" w:after="100" w:line="360" w:lineRule="auto"/>
      <w:jc w:val="center"/>
    </w:pPr>
    <w:rPr>
      <w:rFonts w:ascii=".VnHelvetInsH" w:hAnsi=".VnHelvetInsH" w:cs=".VnHelvetInsH"/>
      <w:sz w:val="48"/>
      <w:szCs w:val="20"/>
    </w:rPr>
  </w:style>
  <w:style w:type="paragraph" w:styleId="BodyText">
    <w:name w:val="Body Text"/>
    <w:basedOn w:val="Normal"/>
    <w:pPr>
      <w:jc w:val="center"/>
    </w:pPr>
    <w:rPr>
      <w:rFonts w:ascii="VNI-Times" w:hAnsi="VNI-Times" w:cs="VNI-Times"/>
      <w:b/>
      <w:sz w:val="28"/>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customStyle="1" w:styleId="toanbaif2">
    <w:name w:val="toanbai(f2)"/>
    <w:basedOn w:val="Normal"/>
    <w:pPr>
      <w:spacing w:before="80" w:after="80" w:line="290" w:lineRule="atLeast"/>
      <w:ind w:firstLine="340"/>
      <w:jc w:val="both"/>
    </w:pPr>
    <w:rPr>
      <w:rFonts w:eastAsia="Times New Roman"/>
      <w:sz w:val="22"/>
      <w:szCs w:val="22"/>
      <w:lang w:val="pt-BR"/>
    </w:rPr>
  </w:style>
  <w:style w:type="paragraph" w:styleId="Header">
    <w:name w:val="header"/>
    <w:basedOn w:val="Normal"/>
    <w:pPr>
      <w:tabs>
        <w:tab w:val="center" w:pos="4320"/>
        <w:tab w:val="right" w:pos="8640"/>
      </w:tabs>
    </w:pPr>
    <w:rPr>
      <w:rFonts w:eastAsia="Times New Roman"/>
    </w:rPr>
  </w:style>
  <w:style w:type="paragraph" w:customStyle="1" w:styleId="tacgiaf11">
    <w:name w:val="tacgia(f11)"/>
    <w:basedOn w:val="toanbaif2"/>
    <w:pPr>
      <w:spacing w:before="480" w:after="120" w:line="300" w:lineRule="atLeast"/>
      <w:ind w:firstLine="0"/>
      <w:jc w:val="center"/>
    </w:pPr>
    <w:rPr>
      <w:sz w:val="27"/>
      <w:szCs w:val="27"/>
    </w:rPr>
  </w:style>
  <w:style w:type="paragraph" w:customStyle="1" w:styleId="titletren">
    <w:name w:val="title tren"/>
    <w:basedOn w:val="Header"/>
    <w:pPr>
      <w:pBdr>
        <w:bottom w:val="single" w:sz="4" w:space="1" w:color="000000"/>
      </w:pBdr>
      <w:spacing w:after="560"/>
    </w:pPr>
    <w:rPr>
      <w:rFonts w:ascii=".VnTime" w:hAnsi=".VnTime" w:cs=".VnTime"/>
      <w:sz w:val="18"/>
      <w:szCs w:val="20"/>
    </w:rPr>
  </w:style>
  <w:style w:type="paragraph" w:styleId="Footer">
    <w:name w:val="footer"/>
    <w:basedOn w:val="Normal"/>
    <w:pPr>
      <w:tabs>
        <w:tab w:val="center" w:pos="4320"/>
        <w:tab w:val="right" w:pos="8640"/>
      </w:tabs>
    </w:pPr>
  </w:style>
  <w:style w:type="paragraph" w:customStyle="1" w:styleId="tenbaif12">
    <w:name w:val="tenbai(f12)"/>
    <w:basedOn w:val="Normal"/>
    <w:pPr>
      <w:jc w:val="center"/>
    </w:pPr>
    <w:rPr>
      <w:rFonts w:eastAsia="Times New Roman"/>
      <w:bCs/>
      <w:sz w:val="36"/>
      <w:szCs w:val="36"/>
    </w:rPr>
  </w:style>
  <w:style w:type="paragraph" w:customStyle="1" w:styleId="diachif10">
    <w:name w:val="diachi(f10)"/>
    <w:basedOn w:val="Heading10"/>
    <w:pPr>
      <w:spacing w:after="60"/>
    </w:pPr>
    <w:rPr>
      <w:rFonts w:ascii="Times New Roman" w:hAnsi="Times New Roman" w:cs="Times New Roman"/>
      <w:sz w:val="21"/>
      <w:szCs w:val="21"/>
    </w:rPr>
  </w:style>
  <w:style w:type="paragraph" w:customStyle="1" w:styleId="nhanngayf90">
    <w:name w:val="nhanngay(f9)"/>
    <w:basedOn w:val="toanbaif2"/>
    <w:pPr>
      <w:spacing w:before="240" w:after="480"/>
      <w:ind w:firstLine="0"/>
      <w:jc w:val="center"/>
    </w:pPr>
    <w:rPr>
      <w:sz w:val="20"/>
      <w:szCs w:val="20"/>
    </w:rPr>
  </w:style>
  <w:style w:type="paragraph" w:customStyle="1" w:styleId="tomtatf8">
    <w:name w:val="tomtat(f8)"/>
    <w:basedOn w:val="Header"/>
    <w:pPr>
      <w:tabs>
        <w:tab w:val="clear" w:pos="4320"/>
        <w:tab w:val="clear" w:pos="8640"/>
      </w:tabs>
      <w:spacing w:after="60"/>
      <w:ind w:left="567" w:right="567"/>
      <w:jc w:val="both"/>
    </w:pPr>
    <w:rPr>
      <w:bCs/>
      <w:sz w:val="20"/>
      <w:szCs w:val="20"/>
      <w:lang w:val="es-CR"/>
    </w:rPr>
  </w:style>
  <w:style w:type="paragraph" w:customStyle="1" w:styleId="1">
    <w:name w:val="1"/>
    <w:basedOn w:val="Heading7"/>
    <w:pPr>
      <w:spacing w:before="200" w:after="200"/>
      <w:ind w:left="0"/>
      <w:jc w:val="both"/>
    </w:pPr>
    <w:rPr>
      <w:bCs/>
      <w:i/>
      <w:sz w:val="22"/>
      <w:szCs w:val="22"/>
    </w:rPr>
  </w:style>
  <w:style w:type="paragraph" w:customStyle="1" w:styleId="11f6">
    <w:name w:val="1.1(f6)"/>
    <w:basedOn w:val="toanbaif2"/>
    <w:pPr>
      <w:spacing w:before="260" w:after="260" w:line="240" w:lineRule="auto"/>
      <w:ind w:firstLine="0"/>
    </w:pPr>
    <w:rPr>
      <w:i/>
      <w:lang w:val="de-DE"/>
    </w:rPr>
  </w:style>
  <w:style w:type="paragraph" w:customStyle="1" w:styleId="111ctrl1">
    <w:name w:val="1.1.1.(ctrl+1)"/>
    <w:basedOn w:val="toanbaif2"/>
    <w:rPr>
      <w:i/>
    </w:rPr>
  </w:style>
  <w:style w:type="paragraph" w:customStyle="1" w:styleId="Figctrl2">
    <w:name w:val="Fig(ctrl+2)"/>
    <w:basedOn w:val="Normal"/>
    <w:pPr>
      <w:spacing w:before="240" w:after="240"/>
      <w:jc w:val="center"/>
    </w:pPr>
    <w:rPr>
      <w:kern w:val="1"/>
      <w:sz w:val="20"/>
      <w:szCs w:val="20"/>
      <w:lang w:eastAsia="ja-JP"/>
    </w:rPr>
  </w:style>
  <w:style w:type="paragraph" w:customStyle="1" w:styleId="noidungbangctrl3">
    <w:name w:val="noidungbang(ctrl+3)"/>
    <w:basedOn w:val="Normal"/>
    <w:pPr>
      <w:spacing w:before="40" w:after="40"/>
      <w:jc w:val="both"/>
    </w:pPr>
    <w:rPr>
      <w:sz w:val="20"/>
      <w:szCs w:val="20"/>
    </w:rPr>
  </w:style>
  <w:style w:type="paragraph" w:customStyle="1" w:styleId="noidungTLTKCtrl4">
    <w:name w:val="noidungTLTK(Ctrl+4)"/>
    <w:basedOn w:val="toanbaif2"/>
    <w:pPr>
      <w:numPr>
        <w:numId w:val="2"/>
      </w:numPr>
      <w:spacing w:line="240" w:lineRule="auto"/>
    </w:pPr>
    <w:rPr>
      <w:rFonts w:eastAsia="ＭＳ 明朝"/>
      <w:sz w:val="19"/>
      <w:szCs w:val="19"/>
      <w:lang w:val="sv-SE"/>
    </w:rPr>
  </w:style>
  <w:style w:type="paragraph" w:customStyle="1" w:styleId="Style1">
    <w:name w:val="Style1"/>
    <w:basedOn w:val="Normal"/>
    <w:pPr>
      <w:spacing w:after="120" w:line="312" w:lineRule="auto"/>
      <w:ind w:firstLine="720"/>
      <w:jc w:val="both"/>
    </w:pPr>
    <w:rPr>
      <w:sz w:val="26"/>
      <w:szCs w:val="26"/>
    </w:rPr>
  </w:style>
  <w:style w:type="paragraph" w:customStyle="1" w:styleId="Style5">
    <w:name w:val="Style5"/>
    <w:basedOn w:val="Normal"/>
    <w:pPr>
      <w:keepNext/>
      <w:spacing w:before="240" w:after="60" w:line="312" w:lineRule="auto"/>
    </w:pPr>
    <w:rPr>
      <w:b/>
      <w:bCs/>
      <w:sz w:val="26"/>
      <w:szCs w:val="26"/>
      <w:lang w:val="pl-PL"/>
    </w:rPr>
  </w:style>
  <w:style w:type="paragraph" w:styleId="ListParagraph">
    <w:name w:val="List Paragraph"/>
    <w:basedOn w:val="Normal"/>
    <w:uiPriority w:val="34"/>
    <w:qFormat/>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Pr>
      <w:sz w:val="20"/>
      <w:szCs w:val="20"/>
    </w:rPr>
  </w:style>
  <w:style w:type="paragraph" w:customStyle="1" w:styleId="diachitacgiaF10">
    <w:name w:val="dia chi tac gia (F10)"/>
    <w:basedOn w:val="Heading10"/>
    <w:pPr>
      <w:spacing w:after="60"/>
    </w:pPr>
    <w:rPr>
      <w:rFonts w:ascii="Times New Roman" w:eastAsia="Times New Roman" w:hAnsi="Times New Roman" w:cs="Times New Roman"/>
      <w:iCs/>
      <w:sz w:val="21"/>
      <w:szCs w:val="21"/>
    </w:rPr>
  </w:style>
  <w:style w:type="paragraph" w:customStyle="1" w:styleId="TOMTATF80">
    <w:name w:val="TOMTAT(F8)"/>
    <w:basedOn w:val="Normal"/>
    <w:pPr>
      <w:keepNext/>
      <w:spacing w:line="240" w:lineRule="atLeast"/>
      <w:ind w:left="567" w:right="567"/>
      <w:jc w:val="both"/>
    </w:pPr>
    <w:rPr>
      <w:rFonts w:eastAsia="Times New Roman"/>
      <w:bCs/>
      <w:sz w:val="20"/>
      <w:szCs w:val="20"/>
    </w:rPr>
  </w:style>
  <w:style w:type="paragraph" w:customStyle="1" w:styleId="1F6">
    <w:name w:val="1.(F6)"/>
    <w:basedOn w:val="Normal"/>
    <w:pPr>
      <w:keepNext/>
      <w:spacing w:before="567" w:after="284" w:line="300" w:lineRule="atLeast"/>
      <w:jc w:val="both"/>
    </w:pPr>
    <w:rPr>
      <w:b/>
      <w:bCs/>
      <w:sz w:val="22"/>
      <w:szCs w:val="20"/>
    </w:rPr>
  </w:style>
  <w:style w:type="paragraph" w:customStyle="1" w:styleId="diachitgf10new">
    <w:name w:val="diachitg(f10)new"/>
    <w:basedOn w:val="Heading10"/>
    <w:pPr>
      <w:spacing w:after="60"/>
    </w:pPr>
    <w:rPr>
      <w:rFonts w:ascii="Times New Roman" w:eastAsia="Times New Roman" w:hAnsi="Times New Roman" w:cs="Times New Roman"/>
      <w:bCs/>
      <w:iCs/>
      <w:sz w:val="21"/>
      <w:szCs w:val="21"/>
    </w:rPr>
  </w:style>
  <w:style w:type="paragraph" w:styleId="CommentText">
    <w:name w:val="annotation text"/>
    <w:basedOn w:val="Normal"/>
    <w:rPr>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pPr>
      <w:ind w:left="360"/>
      <w:jc w:val="both"/>
    </w:pPr>
    <w:rPr>
      <w:rFonts w:ascii=".VnTime" w:hAnsi=".VnTime" w:cs=".VnTime"/>
      <w:szCs w:val="20"/>
    </w:rPr>
  </w:style>
  <w:style w:type="paragraph" w:styleId="BodyTextIndent">
    <w:name w:val="Body Text Indent"/>
    <w:basedOn w:val="Normal"/>
    <w:pPr>
      <w:ind w:left="360"/>
    </w:pPr>
    <w:rPr>
      <w:rFonts w:ascii="VNI-Times" w:hAnsi="VNI-Times" w:cs="VNI-Times"/>
      <w:b/>
      <w:u w:val="single"/>
    </w:rPr>
  </w:style>
  <w:style w:type="paragraph" w:styleId="NormalWeb">
    <w:name w:val="Normal (Web)"/>
    <w:basedOn w:val="Normal"/>
    <w:pPr>
      <w:spacing w:before="280" w:after="280"/>
    </w:pPr>
    <w:rPr>
      <w:rFonts w:ascii="Arial Unicode MS" w:eastAsia="Arial Unicode MS" w:hAnsi="Arial Unicode MS" w:cs="Arial Unicode MS"/>
    </w:rPr>
  </w:style>
  <w:style w:type="paragraph" w:customStyle="1" w:styleId="tnbng">
    <w:name w:val="tên bảng"/>
    <w:next w:val="Normal"/>
    <w:pPr>
      <w:suppressAutoHyphens/>
      <w:spacing w:before="120" w:after="120"/>
      <w:jc w:val="center"/>
    </w:pPr>
    <w:rPr>
      <w:lang w:eastAsia="zh-CN"/>
    </w:rPr>
  </w:style>
  <w:style w:type="paragraph" w:customStyle="1" w:styleId="ACHTCGIF10">
    <w:name w:val="ĐỊA CHỈ TÁC GIẢ (F10)"/>
    <w:basedOn w:val="Heading10"/>
    <w:pPr>
      <w:spacing w:after="60"/>
    </w:pPr>
    <w:rPr>
      <w:rFonts w:ascii="Times New Roman" w:hAnsi="Times New Roman" w:cs="Times New Roman"/>
      <w:iCs/>
      <w:sz w:val="21"/>
      <w:szCs w:val="21"/>
    </w:rPr>
  </w:style>
  <w:style w:type="paragraph" w:customStyle="1" w:styleId="keywordsf6">
    <w:name w:val="keywords(f6)"/>
    <w:basedOn w:val="tomtatf8"/>
    <w:pPr>
      <w:spacing w:before="60" w:after="567"/>
    </w:pPr>
    <w:rPr>
      <w:bCs w:val="0"/>
      <w:i/>
    </w:rPr>
  </w:style>
  <w:style w:type="paragraph" w:customStyle="1" w:styleId="nghieng">
    <w:name w:val="nghieng"/>
    <w:basedOn w:val="Normal"/>
    <w:pPr>
      <w:spacing w:before="260" w:after="260"/>
      <w:jc w:val="both"/>
    </w:pPr>
    <w:rPr>
      <w:i/>
      <w:sz w:val="22"/>
      <w:szCs w:val="22"/>
    </w:rPr>
  </w:style>
  <w:style w:type="paragraph" w:styleId="BodyText20">
    <w:name w:val="Body Text 2"/>
    <w:basedOn w:val="Normal"/>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pPr>
      <w:spacing w:before="60" w:after="60" w:line="290" w:lineRule="atLeast"/>
      <w:ind w:firstLine="340"/>
      <w:jc w:val="both"/>
    </w:pPr>
    <w:rPr>
      <w:rFonts w:eastAsia="Times New Roman"/>
      <w:sz w:val="22"/>
      <w:szCs w:val="22"/>
    </w:rPr>
  </w:style>
  <w:style w:type="paragraph" w:customStyle="1" w:styleId="cap2ctrl1">
    <w:name w:val="cap 2 (ctrl+1)"/>
    <w:basedOn w:val="TONBIF2"/>
    <w:pPr>
      <w:spacing w:before="320" w:after="160" w:line="240" w:lineRule="auto"/>
      <w:ind w:firstLine="0"/>
    </w:pPr>
    <w:rPr>
      <w:i/>
    </w:rPr>
  </w:style>
  <w:style w:type="paragraph" w:customStyle="1" w:styleId="WW-Caption">
    <w:name w:val="WW-Caption"/>
    <w:basedOn w:val="Heading20"/>
    <w:next w:val="Normal"/>
    <w:pPr>
      <w:jc w:val="right"/>
    </w:pPr>
    <w:rPr>
      <w:rFonts w:ascii="Arial" w:hAnsi="Arial" w:cs="Arial"/>
      <w:bCs/>
      <w:sz w:val="16"/>
      <w:szCs w:val="16"/>
    </w:rPr>
  </w:style>
  <w:style w:type="paragraph" w:customStyle="1" w:styleId="achCtrl3">
    <w:name w:val="Địa chỉ (Ctrl+3)"/>
    <w:basedOn w:val="Normal"/>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pPr>
      <w:keepNext/>
      <w:spacing w:after="60"/>
      <w:jc w:val="center"/>
    </w:pPr>
    <w:rPr>
      <w:i/>
      <w:iCs/>
      <w:sz w:val="21"/>
      <w:szCs w:val="21"/>
    </w:rPr>
  </w:style>
  <w:style w:type="paragraph" w:customStyle="1" w:styleId="gd">
    <w:name w:val="gd"/>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pPr>
      <w:spacing w:before="170" w:after="567"/>
      <w:jc w:val="center"/>
    </w:pPr>
    <w:rPr>
      <w:sz w:val="20"/>
      <w:szCs w:val="20"/>
    </w:rPr>
  </w:style>
  <w:style w:type="paragraph" w:customStyle="1" w:styleId="NHNNGYF9">
    <w:name w:val="NHẬN NGÀY (F9)"/>
    <w:basedOn w:val="TONBIF2"/>
    <w:pPr>
      <w:spacing w:before="200" w:after="560" w:line="240" w:lineRule="auto"/>
      <w:ind w:firstLine="0"/>
      <w:jc w:val="center"/>
    </w:pPr>
    <w:rPr>
      <w:sz w:val="20"/>
      <w:szCs w:val="20"/>
    </w:rPr>
  </w:style>
  <w:style w:type="paragraph" w:customStyle="1" w:styleId="NIDUNGBNGCtrl3">
    <w:name w:val="NỘI DUNG BẢNG (Ctrl+3)"/>
    <w:basedOn w:val="Normal"/>
    <w:rPr>
      <w:bCs/>
      <w:sz w:val="20"/>
      <w:szCs w:val="20"/>
    </w:rPr>
  </w:style>
  <w:style w:type="paragraph" w:customStyle="1" w:styleId="NIDUNGTLTKCtrl4">
    <w:name w:val="NỘI DUNG TLTK  (Ctrl+4)"/>
    <w:basedOn w:val="Normal"/>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pPr>
      <w:numPr>
        <w:numId w:val="11"/>
      </w:numPr>
      <w:spacing w:before="40"/>
      <w:jc w:val="both"/>
    </w:pPr>
    <w:rPr>
      <w:sz w:val="19"/>
      <w:szCs w:val="19"/>
    </w:rPr>
  </w:style>
  <w:style w:type="paragraph" w:customStyle="1" w:styleId="StylediachitacgiaF10NotItalic">
    <w:name w:val="Style dia chi tac gia (F10) + Not Italic"/>
    <w:basedOn w:val="Normal"/>
    <w:pPr>
      <w:keepNext/>
      <w:spacing w:after="60"/>
      <w:jc w:val="center"/>
    </w:pPr>
    <w:rPr>
      <w:rFonts w:eastAsia="Times New Roman"/>
      <w:sz w:val="21"/>
      <w:szCs w:val="21"/>
    </w:rPr>
  </w:style>
  <w:style w:type="paragraph" w:customStyle="1" w:styleId="StyleStyleTMTTF8NotBoldBold">
    <w:name w:val="Style Style TÓM TẮT (F8) + Not Bold + Bold"/>
    <w:basedOn w:val="Normal"/>
    <w:pPr>
      <w:keepNext/>
      <w:ind w:left="567" w:right="567"/>
      <w:jc w:val="both"/>
    </w:pPr>
    <w:rPr>
      <w:rFonts w:eastAsia="Times New Roman"/>
      <w:bCs/>
      <w:sz w:val="20"/>
      <w:szCs w:val="20"/>
    </w:rPr>
  </w:style>
  <w:style w:type="paragraph" w:customStyle="1" w:styleId="TNBNG0">
    <w:name w:val="TÊN BẢNG"/>
    <w:basedOn w:val="Normal"/>
    <w:pPr>
      <w:spacing w:before="227" w:after="227"/>
      <w:jc w:val="center"/>
    </w:pPr>
    <w:rPr>
      <w:rFonts w:eastAsia="Times New Roman"/>
      <w:bCs/>
      <w:sz w:val="20"/>
      <w:szCs w:val="20"/>
    </w:rPr>
  </w:style>
  <w:style w:type="paragraph" w:customStyle="1" w:styleId="StyleTNBNG">
    <w:name w:val="Style TÊN BẢNG"/>
    <w:basedOn w:val="TNBNG0"/>
    <w:pPr>
      <w:spacing w:before="240" w:after="240"/>
    </w:pPr>
    <w:rPr>
      <w:iCs/>
    </w:rPr>
  </w:style>
  <w:style w:type="paragraph" w:customStyle="1" w:styleId="TMTTF8">
    <w:name w:val="TÓM TẮT (F8)"/>
    <w:basedOn w:val="Normal"/>
    <w:pPr>
      <w:keepNext/>
      <w:spacing w:line="240" w:lineRule="atLeast"/>
      <w:ind w:left="567" w:right="567"/>
      <w:jc w:val="both"/>
    </w:pPr>
    <w:rPr>
      <w:b/>
      <w:bCs/>
      <w:sz w:val="20"/>
      <w:szCs w:val="20"/>
    </w:rPr>
  </w:style>
  <w:style w:type="paragraph" w:customStyle="1" w:styleId="StyleTMTTF8NotBold">
    <w:name w:val="Style TÓM TẮT (F8) + Not Bold"/>
    <w:basedOn w:val="TMTTF8"/>
    <w:rPr>
      <w:b w:val="0"/>
      <w:bCs w:val="0"/>
    </w:rPr>
  </w:style>
  <w:style w:type="paragraph" w:customStyle="1" w:styleId="TcgiCtrl2">
    <w:name w:val="Tác giả (Ctrl+2)"/>
    <w:basedOn w:val="Normal"/>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Pr>
      <w:rFonts w:ascii="Times New Roman" w:hAnsi="Times New Roman" w:cs="Times New Roman"/>
      <w:b w:val="0"/>
      <w:bCs/>
      <w:sz w:val="36"/>
      <w:szCs w:val="36"/>
    </w:rPr>
  </w:style>
  <w:style w:type="paragraph" w:customStyle="1" w:styleId="TNBIF120">
    <w:name w:val="TÊN BÀI(F12)"/>
    <w:basedOn w:val="Normal"/>
    <w:pPr>
      <w:jc w:val="center"/>
    </w:pPr>
    <w:rPr>
      <w:bCs/>
      <w:sz w:val="36"/>
      <w:szCs w:val="36"/>
    </w:rPr>
  </w:style>
  <w:style w:type="paragraph" w:customStyle="1" w:styleId="tentacgiaF11">
    <w:name w:val="ten tac gia (F11)"/>
    <w:basedOn w:val="Heading20"/>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pPr>
      <w:spacing w:before="200" w:after="200"/>
      <w:jc w:val="center"/>
    </w:pPr>
    <w:rPr>
      <w:sz w:val="20"/>
      <w:szCs w:val="20"/>
    </w:rPr>
  </w:style>
  <w:style w:type="paragraph" w:customStyle="1" w:styleId="tentacgiaf110">
    <w:name w:val="tentacgia(f11)"/>
    <w:basedOn w:val="Normal"/>
    <w:pPr>
      <w:spacing w:before="510" w:after="170"/>
      <w:jc w:val="center"/>
    </w:pPr>
    <w:rPr>
      <w:rFonts w:eastAsia="Times New Roman"/>
      <w:bCs/>
      <w:iCs/>
      <w:sz w:val="27"/>
      <w:szCs w:val="27"/>
    </w:rPr>
  </w:style>
  <w:style w:type="paragraph" w:customStyle="1" w:styleId="TENTACGIAF111">
    <w:name w:val="TENTACGIA(F11)"/>
    <w:basedOn w:val="Normal"/>
    <w:pPr>
      <w:keepNext/>
      <w:spacing w:before="510" w:after="170"/>
      <w:jc w:val="center"/>
    </w:pPr>
    <w:rPr>
      <w:bCs/>
      <w:sz w:val="27"/>
      <w:szCs w:val="27"/>
    </w:rPr>
  </w:style>
  <w:style w:type="paragraph" w:customStyle="1" w:styleId="TKHAF6">
    <w:name w:val="TỪ KHÓA (F6)"/>
    <w:basedOn w:val="Normal"/>
    <w:pPr>
      <w:keepNext/>
      <w:spacing w:before="60" w:after="567"/>
      <w:ind w:left="567" w:right="567"/>
      <w:jc w:val="both"/>
    </w:pPr>
    <w:rPr>
      <w:bCs/>
      <w:sz w:val="20"/>
      <w:szCs w:val="20"/>
    </w:rPr>
  </w:style>
  <w:style w:type="paragraph" w:customStyle="1" w:styleId="StylenoidungTLTKCtrl4">
    <w:name w:val="Style noidungTLTK(Ctrl+4) +"/>
    <w:basedOn w:val="noidungTLTKCtrl4"/>
  </w:style>
  <w:style w:type="paragraph" w:customStyle="1" w:styleId="1F8">
    <w:name w:val="1. (F8)"/>
    <w:basedOn w:val="Heading7"/>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pPr>
      <w:numPr>
        <w:numId w:val="13"/>
      </w:numPr>
      <w:spacing w:before="170" w:after="567"/>
      <w:jc w:val="center"/>
    </w:pPr>
    <w:rPr>
      <w:sz w:val="20"/>
      <w:szCs w:val="20"/>
    </w:rPr>
  </w:style>
  <w:style w:type="paragraph" w:customStyle="1" w:styleId="toanbaiF20">
    <w:name w:val="toanbai(F2)"/>
    <w:basedOn w:val="Normal"/>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pPr>
      <w:spacing w:before="567" w:after="284"/>
      <w:ind w:left="0"/>
      <w:jc w:val="both"/>
    </w:pPr>
    <w:rPr>
      <w:rFonts w:ascii="Times New Roman" w:hAnsi="Times New Roman" w:cs="Times New Roman"/>
      <w:sz w:val="22"/>
      <w:szCs w:val="22"/>
    </w:rPr>
  </w:style>
  <w:style w:type="paragraph" w:customStyle="1" w:styleId="tomtatf8moi">
    <w:name w:val="tomtat(f8)moi"/>
    <w:basedOn w:val="Normal"/>
    <w:pPr>
      <w:keepNext/>
      <w:ind w:left="567" w:right="567"/>
      <w:jc w:val="both"/>
    </w:pPr>
    <w:rPr>
      <w:sz w:val="20"/>
      <w:szCs w:val="20"/>
    </w:rPr>
  </w:style>
  <w:style w:type="paragraph" w:customStyle="1" w:styleId="tenbaif12moi">
    <w:name w:val="tenbai(f12)moi"/>
    <w:basedOn w:val="BodyText"/>
    <w:rPr>
      <w:rFonts w:ascii="Times New Roman" w:hAnsi="Times New Roman" w:cs="Times New Roman"/>
      <w:b w:val="0"/>
      <w:sz w:val="36"/>
      <w:szCs w:val="36"/>
    </w:rPr>
  </w:style>
  <w:style w:type="paragraph" w:customStyle="1" w:styleId="tentacgiaf11moi">
    <w:name w:val="tentacgia(f11)moi"/>
    <w:basedOn w:val="Heading20"/>
    <w:pPr>
      <w:spacing w:before="510" w:after="170"/>
      <w:jc w:val="center"/>
    </w:pPr>
    <w:rPr>
      <w:sz w:val="27"/>
      <w:szCs w:val="27"/>
    </w:rPr>
  </w:style>
  <w:style w:type="paragraph" w:customStyle="1" w:styleId="trinhbayTLTKctrl4">
    <w:name w:val="trinh bay TLTK (ctrl+4)"/>
    <w:basedOn w:val="NIDUNGTLTKMICtrl4"/>
    <w:pPr>
      <w:numPr>
        <w:numId w:val="5"/>
      </w:numPr>
    </w:pPr>
    <w:rPr>
      <w:lang w:val="vi-VN"/>
    </w:rPr>
  </w:style>
  <w:style w:type="paragraph" w:styleId="BalloonText">
    <w:name w:val="Balloon Text"/>
    <w:basedOn w:val="Normal"/>
    <w:rPr>
      <w:rFonts w:ascii="Tahoma" w:hAnsi="Tahoma" w:cs="Tahoma"/>
      <w:sz w:val="16"/>
      <w:szCs w:val="16"/>
    </w:rPr>
  </w:style>
  <w:style w:type="paragraph" w:styleId="ListNumber2">
    <w:name w:val="List Number 2"/>
    <w:basedOn w:val="Normal"/>
    <w:pPr>
      <w:tabs>
        <w:tab w:val="left" w:pos="720"/>
      </w:tabs>
      <w:ind w:left="720" w:hanging="360"/>
    </w:pPr>
  </w:style>
  <w:style w:type="paragraph" w:customStyle="1" w:styleId="reference">
    <w:name w:val="reference"/>
    <w:basedOn w:val="ListNumber2"/>
    <w:pPr>
      <w:ind w:left="0" w:firstLine="0"/>
    </w:pPr>
  </w:style>
  <w:style w:type="paragraph" w:customStyle="1" w:styleId="Chuong">
    <w:name w:val="Chuong"/>
    <w:basedOn w:val="Normal"/>
    <w:rPr>
      <w:b/>
      <w:sz w:val="28"/>
    </w:rPr>
  </w:style>
  <w:style w:type="paragraph" w:customStyle="1" w:styleId="Phn">
    <w:name w:val="Phần"/>
    <w:basedOn w:val="Chuong"/>
    <w:rPr>
      <w:sz w:val="26"/>
    </w:rPr>
  </w:style>
  <w:style w:type="paragraph" w:customStyle="1" w:styleId="Phnnh">
    <w:name w:val="Phần nhỏ"/>
    <w:basedOn w:val="Chuong"/>
    <w:rPr>
      <w:i/>
      <w:sz w:val="24"/>
    </w:rPr>
  </w:style>
  <w:style w:type="paragraph" w:customStyle="1" w:styleId="cap2f6">
    <w:name w:val="cap2(f6)"/>
    <w:basedOn w:val="toanbaif2"/>
    <w:pPr>
      <w:spacing w:before="200" w:after="200" w:line="240" w:lineRule="auto"/>
      <w:ind w:firstLine="0"/>
    </w:pPr>
    <w:rPr>
      <w:i/>
    </w:rPr>
  </w:style>
  <w:style w:type="paragraph" w:customStyle="1" w:styleId="TRINHBAYTLTKCtrl40">
    <w:name w:val="TRINH BAY TLTK (Ctrl+4)"/>
    <w:basedOn w:val="NIDUNGTLTKMICtrl4"/>
  </w:style>
  <w:style w:type="paragraph" w:customStyle="1" w:styleId="tenbaif12new">
    <w:name w:val="tenbai(f12)new"/>
    <w:basedOn w:val="tenbaif12moi"/>
  </w:style>
  <w:style w:type="paragraph" w:customStyle="1" w:styleId="toanbaif2new">
    <w:name w:val="toanbai(f2)new"/>
    <w:basedOn w:val="toanbaif2"/>
  </w:style>
  <w:style w:type="paragraph" w:customStyle="1" w:styleId="tentacgiaf11new">
    <w:name w:val="tentacgia(f11)new"/>
    <w:basedOn w:val="tentacgiaf11moi"/>
  </w:style>
  <w:style w:type="paragraph" w:customStyle="1" w:styleId="diachitacgiaf10new">
    <w:name w:val="diachitacgia(f10)new"/>
    <w:basedOn w:val="tentacgiaf11moi"/>
    <w:pPr>
      <w:spacing w:before="80" w:after="0"/>
    </w:pPr>
    <w:rPr>
      <w:sz w:val="21"/>
      <w:szCs w:val="21"/>
      <w:vertAlign w:val="superscript"/>
    </w:rPr>
  </w:style>
  <w:style w:type="paragraph" w:customStyle="1" w:styleId="nhanngayf9new">
    <w:name w:val="nhanngay(f9)new"/>
    <w:basedOn w:val="nhanngayf90"/>
    <w:rPr>
      <w:lang w:val="en-AU"/>
    </w:rPr>
  </w:style>
  <w:style w:type="paragraph" w:customStyle="1" w:styleId="tomtatf8new">
    <w:name w:val="tomtat(f8)new"/>
    <w:basedOn w:val="TOMTATF80"/>
  </w:style>
  <w:style w:type="paragraph" w:customStyle="1" w:styleId="1f5new">
    <w:name w:val="1.(f5)new"/>
    <w:basedOn w:val="1"/>
  </w:style>
  <w:style w:type="paragraph" w:customStyle="1" w:styleId="11f6new">
    <w:name w:val="1.1(f6)new"/>
    <w:basedOn w:val="cap2f6"/>
  </w:style>
  <w:style w:type="paragraph" w:customStyle="1" w:styleId="tenbangctrl2new">
    <w:name w:val="tenbang(ctrl+2)new"/>
    <w:basedOn w:val="Normal"/>
    <w:pPr>
      <w:spacing w:before="240" w:after="240"/>
      <w:jc w:val="center"/>
    </w:pPr>
    <w:rPr>
      <w:sz w:val="20"/>
      <w:szCs w:val="20"/>
    </w:rPr>
  </w:style>
  <w:style w:type="paragraph" w:customStyle="1" w:styleId="tltkctrl4new">
    <w:name w:val="tltk(ctrl+4)new"/>
    <w:basedOn w:val="TRINHBAYTLTKCtrl40"/>
  </w:style>
  <w:style w:type="paragraph" w:customStyle="1" w:styleId="diachitacgiaf10moi">
    <w:name w:val="diachitacgia(f10)moi"/>
    <w:basedOn w:val="Heading10"/>
    <w:pPr>
      <w:spacing w:after="60"/>
    </w:pPr>
    <w:rPr>
      <w:rFonts w:ascii="Times New Roman" w:hAnsi="Times New Roman" w:cs="Times New Roman"/>
      <w:bCs/>
      <w:sz w:val="21"/>
      <w:szCs w:val="21"/>
      <w:lang w:val="x-none"/>
    </w:rPr>
  </w:style>
  <w:style w:type="paragraph" w:customStyle="1" w:styleId="cap1f5">
    <w:name w:val="cap1(f5)"/>
    <w:basedOn w:val="1f5new"/>
    <w:pPr>
      <w:spacing w:before="567" w:after="284"/>
    </w:pPr>
    <w:rPr>
      <w:lang w:val="pt-BR"/>
    </w:rPr>
  </w:style>
  <w:style w:type="paragraph" w:customStyle="1" w:styleId="tenbaif12m">
    <w:name w:val="tenbai(f12)m"/>
    <w:basedOn w:val="tenbaif12new"/>
    <w:rPr>
      <w:lang w:eastAsia="ja-JP"/>
    </w:rPr>
  </w:style>
  <w:style w:type="paragraph" w:customStyle="1" w:styleId="tentacgiaf11m">
    <w:name w:val="tentacgia(f11)m"/>
    <w:basedOn w:val="tentacgiaf11new"/>
  </w:style>
  <w:style w:type="paragraph" w:customStyle="1" w:styleId="diachif10m">
    <w:name w:val="diachi(f10)m"/>
    <w:basedOn w:val="diachitgf10new"/>
    <w:rPr>
      <w:szCs w:val="28"/>
      <w:lang w:val="en-GB" w:eastAsia="ja-JP"/>
    </w:rPr>
  </w:style>
  <w:style w:type="paragraph" w:customStyle="1" w:styleId="nhanngayf9m">
    <w:name w:val="nhanngay(f9)m"/>
    <w:basedOn w:val="nhanngayf9new"/>
    <w:rPr>
      <w:lang w:val="pt-BR"/>
    </w:rPr>
  </w:style>
  <w:style w:type="paragraph" w:customStyle="1" w:styleId="tomtatf8m">
    <w:name w:val="tomtat(f8)m"/>
    <w:basedOn w:val="tomtatf8new"/>
    <w:rPr>
      <w:lang w:val="pt-BR" w:eastAsia="ja-JP"/>
    </w:rPr>
  </w:style>
  <w:style w:type="paragraph" w:customStyle="1" w:styleId="cap1f5m">
    <w:name w:val="cap1(f5)m"/>
    <w:basedOn w:val="cap1f5"/>
  </w:style>
  <w:style w:type="paragraph" w:customStyle="1" w:styleId="toanbaif2m">
    <w:name w:val="toanbai(f2)m"/>
    <w:basedOn w:val="toanbaif2new"/>
    <w:rPr>
      <w:lang w:eastAsia="ja-JP"/>
    </w:rPr>
  </w:style>
  <w:style w:type="paragraph" w:customStyle="1" w:styleId="tenhinhctrl2m">
    <w:name w:val="tenhinh(ctrl+2)m"/>
    <w:basedOn w:val="tenbangctrl2new"/>
    <w:rPr>
      <w:lang w:eastAsia="ja-JP"/>
    </w:rPr>
  </w:style>
  <w:style w:type="paragraph" w:customStyle="1" w:styleId="cap2f6m">
    <w:name w:val="cap2(f6)m"/>
    <w:basedOn w:val="1"/>
  </w:style>
  <w:style w:type="paragraph" w:customStyle="1" w:styleId="noidungbangctrl3m">
    <w:name w:val="noidungbang(ctrl+3)m"/>
    <w:basedOn w:val="Normal"/>
    <w:pPr>
      <w:jc w:val="center"/>
    </w:pPr>
    <w:rPr>
      <w:rFonts w:eastAsia="Times New Roman"/>
      <w:bCs/>
      <w:color w:val="000000"/>
      <w:sz w:val="20"/>
      <w:szCs w:val="20"/>
    </w:rPr>
  </w:style>
  <w:style w:type="paragraph" w:customStyle="1" w:styleId="TLTKctrl4m">
    <w:name w:val="TLTK(ctrl+4)m"/>
    <w:basedOn w:val="tltkctrl4new"/>
    <w:rPr>
      <w:lang w:eastAsia="ja-JP"/>
    </w:rPr>
  </w:style>
  <w:style w:type="paragraph" w:customStyle="1" w:styleId="cap1f5MT">
    <w:name w:val="cap1(f5)MT"/>
    <w:basedOn w:val="1f5new"/>
    <w:pPr>
      <w:spacing w:before="567" w:after="284"/>
    </w:pPr>
    <w:rPr>
      <w:b w:val="0"/>
      <w:i w:val="0"/>
    </w:rPr>
  </w:style>
  <w:style w:type="paragraph" w:customStyle="1" w:styleId="khv">
    <w:name w:val="khv"/>
    <w:pPr>
      <w:keepNext/>
      <w:suppressAutoHyphens/>
      <w:spacing w:before="510" w:after="170"/>
      <w:jc w:val="center"/>
    </w:pPr>
    <w:rPr>
      <w:sz w:val="27"/>
      <w:szCs w:val="27"/>
      <w:lang w:eastAsia="zh-CN"/>
    </w:rPr>
  </w:style>
  <w:style w:type="paragraph" w:customStyle="1" w:styleId="cap2f6MT">
    <w:name w:val="cap2(f6)MT"/>
    <w:basedOn w:val="toanbaif2new"/>
    <w:pPr>
      <w:spacing w:before="240" w:after="240"/>
      <w:ind w:firstLine="0"/>
    </w:pPr>
    <w:rPr>
      <w:i/>
    </w:rPr>
  </w:style>
  <w:style w:type="paragraph" w:customStyle="1" w:styleId="TLTKCtrl4MT">
    <w:name w:val="TLTK(Ctrl+4)MT"/>
    <w:basedOn w:val="NIDUNGTLTKMICtrl4"/>
  </w:style>
  <w:style w:type="paragraph" w:customStyle="1" w:styleId="Default">
    <w:name w:val="Default"/>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pPr>
      <w:spacing w:before="280" w:after="280"/>
    </w:pPr>
    <w:rPr>
      <w:rFonts w:eastAsia="Times New Roman"/>
      <w:lang w:eastAsia="zh-TW"/>
    </w:rPr>
  </w:style>
  <w:style w:type="paragraph" w:customStyle="1" w:styleId="tcpta">
    <w:name w:val="tcpta"/>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style>
  <w:style w:type="paragraph" w:customStyle="1" w:styleId="Style3">
    <w:name w:val="Style3"/>
    <w:basedOn w:val="cap2f6m"/>
  </w:style>
  <w:style w:type="paragraph" w:customStyle="1" w:styleId="Style4">
    <w:name w:val="Style4"/>
    <w:basedOn w:val="toanbaif2m"/>
    <w:pPr>
      <w:spacing w:line="270" w:lineRule="atLeast"/>
    </w:pPr>
  </w:style>
  <w:style w:type="paragraph" w:customStyle="1" w:styleId="Style6">
    <w:name w:val="Style6"/>
    <w:basedOn w:val="noidungbangctrl3m"/>
  </w:style>
  <w:style w:type="paragraph" w:customStyle="1" w:styleId="Style7">
    <w:name w:val="Style7"/>
    <w:basedOn w:val="tenhinhctrl2m"/>
    <w:rPr>
      <w:lang w:val="pt-BR"/>
    </w:rPr>
  </w:style>
  <w:style w:type="paragraph" w:customStyle="1" w:styleId="Style8">
    <w:name w:val="Style8"/>
    <w:basedOn w:val="TLTKctrl4m"/>
    <w:rPr>
      <w:iCs/>
      <w:lang w:val="pt-BR"/>
    </w:rPr>
  </w:style>
  <w:style w:type="paragraph" w:customStyle="1" w:styleId="Style9">
    <w:name w:val="Style9"/>
    <w:basedOn w:val="Style2"/>
  </w:style>
  <w:style w:type="paragraph" w:customStyle="1" w:styleId="Style10">
    <w:name w:val="Style10"/>
    <w:basedOn w:val="Style4"/>
  </w:style>
  <w:style w:type="paragraph" w:customStyle="1" w:styleId="Style11">
    <w:name w:val="Style11"/>
    <w:basedOn w:val="Style4"/>
  </w:style>
  <w:style w:type="paragraph" w:customStyle="1" w:styleId="Style12">
    <w:name w:val="Style12"/>
    <w:basedOn w:val="Style4"/>
    <w:pPr>
      <w:spacing w:before="340" w:after="113"/>
      <w:ind w:firstLine="0"/>
    </w:pPr>
    <w:rPr>
      <w:i/>
    </w:rPr>
  </w:style>
  <w:style w:type="paragraph" w:customStyle="1" w:styleId="Style13">
    <w:name w:val="Style13"/>
    <w:basedOn w:val="Style8"/>
  </w:style>
  <w:style w:type="paragraph" w:customStyle="1" w:styleId="Style14">
    <w:name w:val="Style14"/>
    <w:basedOn w:val="Normal"/>
    <w:pPr>
      <w:spacing w:before="80" w:after="80" w:line="280" w:lineRule="atLeast"/>
      <w:ind w:firstLine="340"/>
      <w:jc w:val="both"/>
    </w:pPr>
    <w:rPr>
      <w:sz w:val="22"/>
      <w:szCs w:val="22"/>
    </w:rPr>
  </w:style>
  <w:style w:type="paragraph" w:customStyle="1" w:styleId="Style15">
    <w:name w:val="Style15"/>
    <w:basedOn w:val="Style14"/>
    <w:pPr>
      <w:spacing w:before="567" w:after="240" w:line="240" w:lineRule="auto"/>
      <w:ind w:firstLine="0"/>
    </w:pPr>
    <w:rPr>
      <w:b/>
    </w:rPr>
  </w:style>
  <w:style w:type="paragraph" w:customStyle="1" w:styleId="Style16">
    <w:name w:val="Style16"/>
    <w:basedOn w:val="NIDUNGTLTKMICtrl4"/>
  </w:style>
  <w:style w:type="paragraph" w:customStyle="1" w:styleId="diachi">
    <w:name w:val="diachi"/>
    <w:basedOn w:val="Normal"/>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pPr>
      <w:spacing w:before="567" w:after="240" w:line="240" w:lineRule="auto"/>
      <w:ind w:firstLine="0"/>
    </w:pPr>
    <w:rPr>
      <w:b/>
    </w:rPr>
  </w:style>
  <w:style w:type="paragraph" w:customStyle="1" w:styleId="Style18">
    <w:name w:val="Style18"/>
    <w:basedOn w:val="Style14"/>
  </w:style>
  <w:style w:type="paragraph" w:customStyle="1" w:styleId="Style19">
    <w:name w:val="Style19"/>
    <w:basedOn w:val="Style14"/>
    <w:pPr>
      <w:spacing w:before="240" w:after="240" w:line="240" w:lineRule="auto"/>
      <w:ind w:firstLine="0"/>
    </w:pPr>
    <w:rPr>
      <w:i/>
    </w:rPr>
  </w:style>
  <w:style w:type="paragraph" w:customStyle="1" w:styleId="Style20">
    <w:name w:val="Style20"/>
    <w:basedOn w:val="Style16"/>
    <w:rPr>
      <w:color w:val="000000"/>
      <w:lang w:eastAsia="ja-JP"/>
    </w:rPr>
  </w:style>
  <w:style w:type="paragraph" w:customStyle="1" w:styleId="Tieude1">
    <w:name w:val="Tieu de 1"/>
    <w:basedOn w:val="Normal"/>
    <w:pPr>
      <w:spacing w:before="120" w:line="288" w:lineRule="auto"/>
    </w:pPr>
    <w:rPr>
      <w:rFonts w:eastAsia="Times New Roman"/>
      <w:b/>
      <w:sz w:val="26"/>
    </w:rPr>
  </w:style>
  <w:style w:type="paragraph" w:customStyle="1" w:styleId="Style21">
    <w:name w:val="Style21"/>
    <w:basedOn w:val="Normal"/>
    <w:pPr>
      <w:tabs>
        <w:tab w:val="left" w:pos="3240"/>
      </w:tabs>
      <w:spacing w:before="200" w:after="200"/>
      <w:jc w:val="center"/>
    </w:pPr>
    <w:rPr>
      <w:bCs/>
      <w:sz w:val="20"/>
      <w:szCs w:val="20"/>
    </w:rPr>
  </w:style>
  <w:style w:type="paragraph" w:customStyle="1" w:styleId="BodyofPaper">
    <w:name w:val="*Body of Paper*"/>
    <w:basedOn w:val="Normal"/>
    <w:pPr>
      <w:jc w:val="both"/>
    </w:pPr>
    <w:rPr>
      <w:rFonts w:eastAsia="SimSun"/>
      <w:sz w:val="20"/>
      <w:szCs w:val="20"/>
    </w:rPr>
  </w:style>
  <w:style w:type="paragraph" w:customStyle="1" w:styleId="SPIEAuthors-Affils">
    <w:name w:val="SPIE Authors-Affils"/>
    <w:basedOn w:val="BodyofPaper"/>
    <w:next w:val="BodyofPaper"/>
    <w:pPr>
      <w:jc w:val="center"/>
    </w:pPr>
    <w:rPr>
      <w:sz w:val="24"/>
    </w:rPr>
  </w:style>
  <w:style w:type="paragraph" w:customStyle="1" w:styleId="Keywords">
    <w:name w:val="*Keywords*"/>
    <w:basedOn w:val="BodyofPaper"/>
    <w:next w:val="BodyofPaper"/>
    <w:pPr>
      <w:ind w:left="360" w:hanging="360"/>
    </w:pPr>
  </w:style>
  <w:style w:type="paragraph" w:customStyle="1" w:styleId="SPIEabstracttitle">
    <w:name w:val="SPIE abstract title"/>
    <w:basedOn w:val="Normal"/>
    <w:pPr>
      <w:spacing w:before="480" w:after="240"/>
      <w:jc w:val="center"/>
    </w:pPr>
    <w:rPr>
      <w:rFonts w:eastAsia="SimSun"/>
      <w:b/>
      <w:caps/>
      <w:sz w:val="20"/>
      <w:szCs w:val="20"/>
    </w:rPr>
  </w:style>
  <w:style w:type="paragraph" w:customStyle="1" w:styleId="SPIEabstractbodytext">
    <w:name w:val="SPIE abstract body text"/>
    <w:basedOn w:val="Normal"/>
    <w:pPr>
      <w:spacing w:after="120"/>
      <w:jc w:val="both"/>
    </w:pPr>
    <w:rPr>
      <w:rFonts w:eastAsia="SimSun"/>
      <w:sz w:val="20"/>
    </w:rPr>
  </w:style>
  <w:style w:type="paragraph" w:customStyle="1" w:styleId="-1">
    <w:name w:val="본문-1"/>
    <w:basedOn w:val="Normal"/>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pPr>
      <w:spacing w:after="120"/>
      <w:jc w:val="both"/>
    </w:pPr>
    <w:rPr>
      <w:rFonts w:eastAsia="SimSun"/>
      <w:sz w:val="20"/>
    </w:rPr>
  </w:style>
  <w:style w:type="paragraph" w:customStyle="1" w:styleId="SPIEreferences">
    <w:name w:val="SPIEreferences"/>
    <w:basedOn w:val="Normal"/>
    <w:pPr>
      <w:keepNext/>
      <w:spacing w:before="480" w:after="240"/>
      <w:jc w:val="center"/>
    </w:pPr>
    <w:rPr>
      <w:rFonts w:eastAsia="SimSun"/>
      <w:b/>
      <w:caps/>
      <w:sz w:val="20"/>
      <w:szCs w:val="22"/>
    </w:rPr>
  </w:style>
  <w:style w:type="paragraph" w:customStyle="1" w:styleId="SPIEheader">
    <w:name w:val="SPIE header"/>
    <w:basedOn w:val="SPIEbodytext"/>
    <w:next w:val="SPIEbodytext"/>
    <w:pPr>
      <w:spacing w:after="0"/>
      <w:ind w:left="360" w:right="360"/>
      <w:jc w:val="left"/>
    </w:pPr>
    <w:rPr>
      <w:sz w:val="18"/>
      <w:szCs w:val="18"/>
    </w:rPr>
  </w:style>
  <w:style w:type="paragraph" w:customStyle="1" w:styleId="equation">
    <w:name w:val="equation"/>
    <w:basedOn w:val="Normal"/>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pPr>
      <w:numPr>
        <w:numId w:val="15"/>
      </w:numPr>
      <w:suppressAutoHyphens/>
      <w:spacing w:after="50" w:line="180" w:lineRule="exact"/>
      <w:jc w:val="both"/>
    </w:pPr>
    <w:rPr>
      <w:sz w:val="16"/>
      <w:szCs w:val="16"/>
    </w:rPr>
  </w:style>
  <w:style w:type="paragraph" w:customStyle="1" w:styleId="Text">
    <w:name w:val="Text"/>
    <w:basedOn w:val="Normal"/>
    <w:pPr>
      <w:widowControl w:val="0"/>
      <w:spacing w:line="252" w:lineRule="auto"/>
      <w:ind w:firstLine="202"/>
      <w:jc w:val="both"/>
    </w:pPr>
    <w:rPr>
      <w:rFonts w:eastAsia="Times New Roman"/>
      <w:sz w:val="20"/>
      <w:szCs w:val="20"/>
    </w:rPr>
  </w:style>
  <w:style w:type="paragraph" w:customStyle="1" w:styleId="Style22">
    <w:name w:val="Style22"/>
    <w:basedOn w:val="SPIEabstractbodytext"/>
    <w:pPr>
      <w:spacing w:before="80" w:after="80" w:line="280" w:lineRule="atLeast"/>
      <w:ind w:firstLine="346"/>
    </w:pPr>
    <w:rPr>
      <w:color w:val="000000"/>
      <w:sz w:val="22"/>
      <w:szCs w:val="22"/>
    </w:rPr>
  </w:style>
  <w:style w:type="paragraph" w:customStyle="1" w:styleId="Style23">
    <w:name w:val="Style23"/>
    <w:basedOn w:val="Style14"/>
    <w:pPr>
      <w:spacing w:before="567" w:after="240" w:line="240" w:lineRule="auto"/>
      <w:ind w:firstLine="0"/>
    </w:pPr>
    <w:rPr>
      <w:b/>
    </w:rPr>
  </w:style>
  <w:style w:type="paragraph" w:customStyle="1" w:styleId="Style24">
    <w:name w:val="Style24"/>
    <w:basedOn w:val="Style22"/>
    <w:pPr>
      <w:spacing w:before="240" w:after="240" w:line="240" w:lineRule="auto"/>
      <w:ind w:firstLine="0"/>
    </w:pPr>
    <w:rPr>
      <w:i/>
      <w:kern w:val="1"/>
    </w:rPr>
  </w:style>
  <w:style w:type="paragraph" w:customStyle="1" w:styleId="Style25">
    <w:name w:val="Style25"/>
    <w:basedOn w:val="Style22"/>
    <w:pPr>
      <w:spacing w:before="200" w:after="200" w:line="240" w:lineRule="auto"/>
      <w:ind w:firstLine="0"/>
      <w:jc w:val="center"/>
    </w:pPr>
    <w:rPr>
      <w:sz w:val="20"/>
      <w:szCs w:val="20"/>
    </w:rPr>
  </w:style>
  <w:style w:type="paragraph" w:customStyle="1" w:styleId="Style26">
    <w:name w:val="Style26"/>
    <w:basedOn w:val="Style20"/>
  </w:style>
  <w:style w:type="paragraph" w:customStyle="1" w:styleId="Els-Abstract-text">
    <w:name w:val="Els-Abstract-text"/>
    <w:pPr>
      <w:suppressAutoHyphens/>
      <w:spacing w:after="220" w:line="220" w:lineRule="exact"/>
      <w:jc w:val="both"/>
    </w:pPr>
    <w:rPr>
      <w:sz w:val="18"/>
      <w:lang w:eastAsia="zh-CN"/>
    </w:rPr>
  </w:style>
  <w:style w:type="paragraph" w:customStyle="1" w:styleId="Els-Abstract-head">
    <w:name w:val="Els-Abstract-head"/>
    <w:next w:val="Els-Abstract-text"/>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pPr>
      <w:spacing w:after="160" w:line="240" w:lineRule="exact"/>
    </w:pPr>
    <w:rPr>
      <w:rFonts w:eastAsia="Times New Roman"/>
      <w:sz w:val="20"/>
      <w:szCs w:val="20"/>
    </w:rPr>
  </w:style>
  <w:style w:type="paragraph" w:customStyle="1" w:styleId="Style27">
    <w:name w:val="Style27"/>
    <w:basedOn w:val="Style22"/>
    <w:rPr>
      <w:rFonts w:eastAsia="ＭＳ 明朝"/>
      <w:color w:val="auto"/>
    </w:rPr>
  </w:style>
  <w:style w:type="paragraph" w:customStyle="1" w:styleId="Style33">
    <w:name w:val="Style33"/>
    <w:basedOn w:val="Style24"/>
    <w:rPr>
      <w:rFonts w:eastAsia="ＭＳ 明朝"/>
      <w:iCs/>
      <w:color w:val="auto"/>
    </w:rPr>
  </w:style>
  <w:style w:type="paragraph" w:customStyle="1" w:styleId="Style36">
    <w:name w:val="Style36"/>
    <w:basedOn w:val="Normal"/>
    <w:pPr>
      <w:spacing w:before="567" w:after="240"/>
      <w:jc w:val="both"/>
    </w:pPr>
    <w:rPr>
      <w:b/>
      <w:bCs/>
      <w:sz w:val="22"/>
      <w:szCs w:val="22"/>
    </w:rPr>
  </w:style>
  <w:style w:type="paragraph" w:customStyle="1" w:styleId="Equation0">
    <w:name w:val="Equation"/>
    <w:basedOn w:val="Normal"/>
    <w:next w:val="Normal"/>
    <w:pPr>
      <w:widowControl w:val="0"/>
      <w:tabs>
        <w:tab w:val="right" w:pos="5040"/>
      </w:tabs>
      <w:spacing w:line="252" w:lineRule="auto"/>
      <w:jc w:val="both"/>
    </w:pPr>
    <w:rPr>
      <w:rFonts w:eastAsia="Times New Roman"/>
      <w:sz w:val="20"/>
      <w:szCs w:val="20"/>
    </w:rPr>
  </w:style>
  <w:style w:type="paragraph" w:customStyle="1" w:styleId="p1a">
    <w:name w:val="p1a"/>
    <w:basedOn w:val="Normal"/>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pPr>
      <w:jc w:val="center"/>
    </w:pPr>
    <w:rPr>
      <w:rFonts w:eastAsia="Times New Roman"/>
      <w:smallCaps/>
      <w:sz w:val="16"/>
      <w:szCs w:val="16"/>
    </w:rPr>
  </w:style>
  <w:style w:type="paragraph" w:customStyle="1" w:styleId="References">
    <w:name w:val="References"/>
    <w:basedOn w:val="Normal"/>
    <w:pPr>
      <w:numPr>
        <w:numId w:val="10"/>
      </w:numPr>
      <w:jc w:val="both"/>
    </w:pPr>
    <w:rPr>
      <w:rFonts w:eastAsia="Times New Roman"/>
      <w:sz w:val="16"/>
      <w:szCs w:val="16"/>
    </w:rPr>
  </w:style>
  <w:style w:type="paragraph" w:customStyle="1" w:styleId="ReferenceHead">
    <w:name w:val="Reference Head"/>
    <w:basedOn w:val="Heading10"/>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Pr>
      <w:rFonts w:ascii="Tahoma" w:hAnsi="Tahoma" w:cs="Tahoma"/>
      <w:sz w:val="16"/>
      <w:szCs w:val="16"/>
    </w:rPr>
  </w:style>
  <w:style w:type="paragraph" w:customStyle="1" w:styleId="Style28">
    <w:name w:val="Style28"/>
    <w:basedOn w:val="Style22"/>
    <w:pPr>
      <w:widowControl w:val="0"/>
      <w:spacing w:line="290" w:lineRule="atLeast"/>
    </w:pPr>
    <w:rPr>
      <w:kern w:val="1"/>
    </w:rPr>
  </w:style>
  <w:style w:type="paragraph" w:styleId="EndnoteText">
    <w:name w:val="endnote text"/>
    <w:basedOn w:val="Normal"/>
    <w:rPr>
      <w:sz w:val="20"/>
      <w:szCs w:val="20"/>
    </w:rPr>
  </w:style>
  <w:style w:type="paragraph" w:customStyle="1" w:styleId="dashitem">
    <w:name w:val="dashitem"/>
    <w:basedOn w:val="Normal"/>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pPr>
      <w:spacing w:before="20"/>
      <w:ind w:firstLine="202"/>
      <w:jc w:val="both"/>
    </w:pPr>
    <w:rPr>
      <w:rFonts w:eastAsia="Times New Roman"/>
      <w:b/>
      <w:bCs/>
      <w:sz w:val="18"/>
      <w:szCs w:val="18"/>
    </w:rPr>
  </w:style>
  <w:style w:type="paragraph" w:customStyle="1" w:styleId="Authors">
    <w:name w:val="Authors"/>
    <w:basedOn w:val="Normal"/>
    <w:next w:val="Normal"/>
    <w:pPr>
      <w:spacing w:after="320"/>
      <w:jc w:val="center"/>
    </w:pPr>
    <w:rPr>
      <w:rFonts w:eastAsia="Times New Roman"/>
      <w:sz w:val="22"/>
      <w:szCs w:val="22"/>
    </w:rPr>
  </w:style>
  <w:style w:type="paragraph" w:customStyle="1" w:styleId="IndexTerms">
    <w:name w:val="IndexTerms"/>
    <w:basedOn w:val="Normal"/>
    <w:next w:val="Normal"/>
    <w:pPr>
      <w:ind w:firstLine="202"/>
      <w:jc w:val="both"/>
    </w:pPr>
    <w:rPr>
      <w:rFonts w:eastAsia="Times New Roman"/>
      <w:b/>
      <w:bCs/>
      <w:sz w:val="18"/>
      <w:szCs w:val="18"/>
    </w:rPr>
  </w:style>
  <w:style w:type="paragraph" w:customStyle="1" w:styleId="FigureCaption0">
    <w:name w:val="Figure Caption"/>
    <w:basedOn w:val="Normal"/>
    <w:pPr>
      <w:jc w:val="both"/>
    </w:pPr>
    <w:rPr>
      <w:rFonts w:eastAsia="Times New Roman"/>
      <w:sz w:val="16"/>
      <w:szCs w:val="16"/>
    </w:rPr>
  </w:style>
  <w:style w:type="paragraph" w:customStyle="1" w:styleId="Pa0">
    <w:name w:val="Pa0"/>
    <w:basedOn w:val="Normal"/>
    <w:next w:val="Normal"/>
    <w:pPr>
      <w:widowControl w:val="0"/>
      <w:spacing w:line="241" w:lineRule="atLeast"/>
    </w:pPr>
    <w:rPr>
      <w:rFonts w:ascii="Baskerville" w:eastAsia="Times New Roman" w:hAnsi="Baskerville" w:cs="Baskerville"/>
    </w:rPr>
  </w:style>
  <w:style w:type="paragraph" w:customStyle="1" w:styleId="ParagraphStyle1">
    <w:name w:val="Paragraph Style 1"/>
    <w:basedOn w:val="Normal"/>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pPr>
      <w:suppressAutoHyphens/>
    </w:pPr>
    <w:rPr>
      <w:lang w:eastAsia="zh-CN"/>
    </w:rPr>
  </w:style>
  <w:style w:type="paragraph" w:customStyle="1" w:styleId="TextL-MAG">
    <w:name w:val="Text L-MAG"/>
    <w:basedOn w:val="Normal"/>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0EF0A-07B2-41E8-A689-70E676DA4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10</Pages>
  <Words>4788</Words>
  <Characters>27298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32022</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DINH NGOC THI</cp:lastModifiedBy>
  <cp:revision>101</cp:revision>
  <cp:lastPrinted>2016-01-15T02:37:00Z</cp:lastPrinted>
  <dcterms:created xsi:type="dcterms:W3CDTF">2017-06-20T09:44:00Z</dcterms:created>
  <dcterms:modified xsi:type="dcterms:W3CDTF">2017-06-20T15:42:00Z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